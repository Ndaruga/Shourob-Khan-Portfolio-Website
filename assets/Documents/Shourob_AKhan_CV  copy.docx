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506"/>
      </w:tblGrid>
      <w:tr w:rsidR="00C906E7" w14:paraId="03808A16" w14:textId="77777777">
        <w:trPr>
          <w:trHeight w:val="700"/>
          <w:tblCellSpacing w:w="0" w:type="dxa"/>
        </w:trPr>
        <w:tc>
          <w:tcPr>
            <w:tcW w:w="11906" w:type="dxa"/>
            <w:shd w:val="clear" w:color="auto" w:fill="D9E8F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6E31FD" w14:textId="77777777" w:rsidR="00C906E7" w:rsidRDefault="00C906E7">
            <w:pPr>
              <w:pStyle w:val="div"/>
              <w:spacing w:line="260" w:lineRule="atLeast"/>
              <w:rPr>
                <w:rStyle w:val="topbordercell"/>
                <w:rFonts w:ascii="Fira Sans" w:eastAsia="Fira Sans" w:hAnsi="Fira Sans" w:cs="Fira Sans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753E12EE" w14:textId="77777777" w:rsidR="00C906E7" w:rsidRDefault="000824EF">
      <w:pPr>
        <w:pStyle w:val="documentname"/>
        <w:pBdr>
          <w:bottom w:val="none" w:sz="0" w:space="0" w:color="auto"/>
        </w:pBdr>
        <w:spacing w:before="100"/>
        <w:rPr>
          <w:rFonts w:ascii="Fira Sans" w:eastAsia="Fira Sans" w:hAnsi="Fira Sans" w:cs="Fira Sans"/>
        </w:rPr>
        <w:sectPr w:rsidR="00C906E7">
          <w:pgSz w:w="11906" w:h="16838"/>
          <w:pgMar w:top="0" w:right="700" w:bottom="400" w:left="700" w:header="720" w:footer="720" w:gutter="0"/>
          <w:cols w:space="720"/>
        </w:sectPr>
      </w:pPr>
      <w:r>
        <w:rPr>
          <w:rStyle w:val="span"/>
          <w:rFonts w:ascii="Fira Sans" w:eastAsia="Fira Sans" w:hAnsi="Fira Sans" w:cs="Fira Sans"/>
        </w:rPr>
        <w:t>Shourob</w:t>
      </w:r>
      <w:r>
        <w:rPr>
          <w:rFonts w:ascii="Fira Sans" w:eastAsia="Fira Sans" w:hAnsi="Fira Sans" w:cs="Fira Sans"/>
        </w:rPr>
        <w:t xml:space="preserve"> </w:t>
      </w:r>
      <w:r>
        <w:rPr>
          <w:rStyle w:val="span"/>
          <w:rFonts w:ascii="Fira Sans" w:eastAsia="Fira Sans" w:hAnsi="Fira Sans" w:cs="Fira Sans"/>
        </w:rPr>
        <w:t>A Khan</w:t>
      </w:r>
    </w:p>
    <w:p w14:paraId="6969235A" w14:textId="77777777" w:rsidR="00C906E7" w:rsidRDefault="000824EF">
      <w:pPr>
        <w:pStyle w:val="bottombordername"/>
        <w:rPr>
          <w:rFonts w:ascii="Fira Sans" w:eastAsia="Fira Sans" w:hAnsi="Fira Sans" w:cs="Fira Sans"/>
          <w:color w:val="000000"/>
        </w:rPr>
      </w:pPr>
      <w:r>
        <w:rPr>
          <w:rFonts w:ascii="Fira Sans" w:eastAsia="Fira Sans" w:hAnsi="Fira Sans" w:cs="Fira Sans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186"/>
      </w:tblGrid>
      <w:tr w:rsidR="00C906E7" w14:paraId="6F80FB9F" w14:textId="77777777">
        <w:trPr>
          <w:hidden/>
        </w:trPr>
        <w:tc>
          <w:tcPr>
            <w:tcW w:w="66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7E2D4F" w14:textId="77777777" w:rsidR="00C906E7" w:rsidRDefault="000824EF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609CDB9B" w14:textId="77777777" w:rsidR="00C906E7" w:rsidRDefault="000824EF">
            <w:pPr>
              <w:pStyle w:val="documentleft-boxsectionnth-child1toppadding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7CA1B414" w14:textId="77777777" w:rsidR="00C906E7" w:rsidRDefault="000824EF">
            <w:pPr>
              <w:pStyle w:val="documenthea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highlight w:val="white"/>
              </w:rPr>
              <w:t>Professional summary </w:t>
            </w:r>
            <w:r w:rsidR="00016F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89F2506" wp14:editId="4C5C3BA8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22225</wp:posOffset>
                      </wp:positionV>
                      <wp:extent cx="4210050" cy="146050"/>
                      <wp:effectExtent l="0" t="0" r="0" b="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21005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8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rect w14:anchorId="46ED77CD" id=" 7" o:spid="_x0000_s1026" style="position:absolute;margin-left:0;margin-top:1.75pt;width:331.5pt;height:11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" fillcolor="#d9e8f2" stroked="f">
                      <w10:wrap anchory="line"/>
                    </v:rect>
                  </w:pict>
                </mc:Fallback>
              </mc:AlternateContent>
            </w:r>
          </w:p>
          <w:p w14:paraId="628668B6" w14:textId="50DD281D" w:rsidR="00C906E7" w:rsidRDefault="000824EF">
            <w:pPr>
              <w:pStyle w:val="p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MSc Data Science graduate with a strong background in statistics and a passion for applying machine-learning techniques to solve real-world problems. Skilled in conducting SEO </w:t>
            </w:r>
            <w:r w:rsidR="00F932E5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(Search Engine </w:t>
            </w:r>
            <w:r w:rsidR="00053C69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Optimization</w:t>
            </w:r>
            <w:r w:rsidR="009A7F8B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) 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audits, optimizing websites for search engines, and analyzing Google Analytics data. Proficient in Python and experience in implementing sentiment analysis and fraud detection algorithms. Seeking a challenging position in Data Science to leverage skills and contribute to data-driven decision-making. Determined individual well-versed in web design, analytics, and SEO. Possesses a keen ability to identify target leads and demographics. Seeking to apply critical thinking and innovative approaches to achieve goals.</w:t>
            </w:r>
          </w:p>
          <w:p w14:paraId="596BFB49" w14:textId="77777777" w:rsidR="00C906E7" w:rsidRDefault="000824EF">
            <w:pPr>
              <w:pStyle w:val="documentbottomlowborder"/>
              <w:pBdr>
                <w:top w:val="none" w:sz="0" w:space="5" w:color="auto"/>
                <w:bottom w:val="single" w:sz="8" w:space="0" w:color="0069A5"/>
              </w:pBdr>
              <w:spacing w:line="2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  <w:p w14:paraId="1E941250" w14:textId="77777777" w:rsidR="00C906E7" w:rsidRDefault="000824EF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318F4508" w14:textId="77777777" w:rsidR="00C906E7" w:rsidRDefault="000824EF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6057FFB3" w14:textId="77777777" w:rsidR="00C906E7" w:rsidRDefault="000824EF">
            <w:pPr>
              <w:pStyle w:val="documenthea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highlight w:val="white"/>
              </w:rPr>
              <w:t>Work history </w:t>
            </w:r>
            <w:r w:rsidR="00016F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1" locked="0" layoutInCell="1" allowOverlap="1" wp14:anchorId="09698C21" wp14:editId="31317746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22225</wp:posOffset>
                      </wp:positionV>
                      <wp:extent cx="4210050" cy="14605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21005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8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rect w14:anchorId="187DF7CF" id=" 2" o:spid="_x0000_s1026" style="position:absolute;margin-left:0;margin-top:1.75pt;width:331.5pt;height:1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" fillcolor="#d9e8f2" stroked="f">
                      <w10:wrap anchory="line"/>
                    </v:rect>
                  </w:pict>
                </mc:Fallback>
              </mc:AlternateContent>
            </w:r>
          </w:p>
          <w:p w14:paraId="2AF94DEB" w14:textId="77777777" w:rsidR="00C906E7" w:rsidRDefault="000824EF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SEO Executive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05/2023 to Current</w:t>
            </w:r>
          </w:p>
          <w:p w14:paraId="392F0CAF" w14:textId="77777777" w:rsidR="00C906E7" w:rsidRDefault="000824EF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Quick System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- London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5D066705" w14:textId="407529BF" w:rsidR="00C906E7" w:rsidRDefault="000824EF">
            <w:pPr>
              <w:pStyle w:val="divdocumentulli"/>
              <w:numPr>
                <w:ilvl w:val="0"/>
                <w:numId w:val="1"/>
              </w:numPr>
              <w:spacing w:before="60"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Perform website SEO audits, including on-page, off-page, and technical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optimizations.</w:t>
            </w:r>
          </w:p>
          <w:p w14:paraId="59AB15AA" w14:textId="7011EAC6" w:rsidR="00C906E7" w:rsidRDefault="000824EF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Conduct keyword research to optimize website content for improved organic search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rankings.</w:t>
            </w:r>
          </w:p>
          <w:p w14:paraId="136AF559" w14:textId="2AB76C78" w:rsidR="00C906E7" w:rsidRDefault="000824EF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Analyze Google Analytics data to measure quality of SEO traffic and identify areas for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improvement.</w:t>
            </w:r>
          </w:p>
          <w:p w14:paraId="095321F7" w14:textId="110292F3" w:rsidR="00C906E7" w:rsidRDefault="000824EF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Set up SEO dashboards and track goals to monitor website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performance.</w:t>
            </w:r>
          </w:p>
          <w:p w14:paraId="554AB0E9" w14:textId="77777777" w:rsidR="00C906E7" w:rsidRDefault="000824EF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Optimize landing pages </w:t>
            </w:r>
            <w:r w:rsidR="00B4555E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to minimum 20-30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and lead magnets to increase conversion rates.</w:t>
            </w:r>
          </w:p>
          <w:p w14:paraId="2D71AC9E" w14:textId="77777777" w:rsidR="00C906E7" w:rsidRDefault="000824EF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Analyzed website performance and effectively practiced SEO optimization, increasing web traffic by 50%.</w:t>
            </w:r>
          </w:p>
          <w:p w14:paraId="7CF7F84B" w14:textId="77777777" w:rsidR="00C906E7" w:rsidRDefault="000824EF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Digital Marketing Executive &amp; SEO Team Leader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12/2019 to 10/2020</w:t>
            </w:r>
          </w:p>
          <w:p w14:paraId="4FFD5FB7" w14:textId="77777777" w:rsidR="00C906E7" w:rsidRDefault="000824EF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Staff Asia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- Sylhet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464DBCBB" w14:textId="691D8AA1" w:rsidR="00C906E7" w:rsidRDefault="000824EF">
            <w:pPr>
              <w:pStyle w:val="divdocumentulli"/>
              <w:numPr>
                <w:ilvl w:val="0"/>
                <w:numId w:val="2"/>
              </w:numPr>
              <w:spacing w:before="60"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Buil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t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, plan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ned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, and implement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ed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overall digital marketing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strategy.</w:t>
            </w:r>
          </w:p>
          <w:p w14:paraId="2F4E3630" w14:textId="3B178A36" w:rsidR="00C906E7" w:rsidRDefault="000824EF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Manage</w:t>
            </w:r>
            <w:r w:rsidR="00065F28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d</w:t>
            </w:r>
            <w:r w:rsidR="002A385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, motivated</w:t>
            </w:r>
            <w:r w:rsidR="00065F28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and </w:t>
            </w:r>
            <w:r w:rsidR="00065F28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trained</w:t>
            </w:r>
            <w:r w:rsidR="0059613C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team</w:t>
            </w:r>
            <w:r w:rsidR="0059613C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of __ </w:t>
            </w:r>
            <w:r w:rsidR="00065F28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for on boarding and </w:t>
            </w:r>
            <w:r w:rsidR="005C5ED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projects</w:t>
            </w:r>
            <w:r w:rsidR="006D64F3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to achieve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goals.</w:t>
            </w:r>
          </w:p>
          <w:p w14:paraId="6681AAA0" w14:textId="5AA7B7B0" w:rsidR="00C906E7" w:rsidRDefault="000824EF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Stay</w:t>
            </w:r>
            <w:r w:rsidR="005C5ED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ed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up to date with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the latest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technology and best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practices.</w:t>
            </w:r>
          </w:p>
          <w:p w14:paraId="177B9824" w14:textId="77777777" w:rsidR="00C906E7" w:rsidRDefault="000824EF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Manage</w:t>
            </w:r>
            <w:r w:rsidR="005C5ED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d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all digital marketing channels</w:t>
            </w:r>
            <w:r w:rsidR="005C5ED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 w:rsidR="000E68E7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and boosted web traffic through strategic content marketing.</w:t>
            </w:r>
          </w:p>
          <w:p w14:paraId="7B8852A6" w14:textId="620DEFF9" w:rsidR="00C906E7" w:rsidRDefault="000824EF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Measure</w:t>
            </w:r>
            <w:r w:rsidR="008502B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d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ROI and KPIs</w:t>
            </w:r>
            <w:r w:rsidR="008502B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to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measured ROI and KPIs to assess the performance, profitability and overall impact of our projects, investments and operational activities. </w:t>
            </w:r>
          </w:p>
          <w:p w14:paraId="37D7A5A3" w14:textId="77777777" w:rsidR="00C906E7" w:rsidRDefault="008502B1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Prepared</w:t>
            </w:r>
            <w:r w:rsidR="000824E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and manage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d </w:t>
            </w:r>
            <w:r w:rsidR="000824E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digital marketing budget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to ensure ___</w:t>
            </w:r>
          </w:p>
          <w:p w14:paraId="66FA3774" w14:textId="69F5AEAF" w:rsidR="00C906E7" w:rsidRDefault="000824EF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Oversee all</w:t>
            </w:r>
            <w:r w:rsidR="00A279D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of the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company's social media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accounts.</w:t>
            </w:r>
            <w:r w:rsidR="00A279D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14:paraId="282E43CB" w14:textId="77777777" w:rsidR="00C906E7" w:rsidRPr="00012A2B" w:rsidRDefault="00A279D9" w:rsidP="00012A2B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Managed</w:t>
            </w:r>
            <w:r w:rsidR="000824E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and improve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d </w:t>
            </w:r>
            <w:r w:rsidR="000824E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online content, considering SEO and</w:t>
            </w:r>
            <w:r w:rsidR="000824E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br/>
              <w:t>Google Analytics</w:t>
            </w:r>
          </w:p>
          <w:p w14:paraId="11EB96BE" w14:textId="3EA911F8" w:rsidR="00C906E7" w:rsidRDefault="000824EF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Maximized strategy effectiveness by studying economic indicators, identifying needs, and monitoring competition</w:t>
            </w:r>
            <w:r w:rsidR="002B5BF7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 w:rsidR="009670BD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that resulted</w:t>
            </w:r>
            <w:r w:rsidR="002B5BF7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in an </w:t>
            </w:r>
            <w:r w:rsidR="00012A2B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increased 30-40% sells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yearly.</w:t>
            </w:r>
          </w:p>
          <w:p w14:paraId="1602C241" w14:textId="77777777" w:rsidR="00C906E7" w:rsidRDefault="000824EF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Developed and executed sales promotions, increasing revenue through targeted campaigns.</w:t>
            </w:r>
          </w:p>
          <w:p w14:paraId="02E2F92E" w14:textId="77777777" w:rsidR="00C906E7" w:rsidRDefault="000824EF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Performed detailed market and competitor analyses to inform digital marketing strategy.</w:t>
            </w:r>
          </w:p>
          <w:p w14:paraId="587E0AB6" w14:textId="77777777" w:rsidR="00C906E7" w:rsidRDefault="000824EF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Digital Marketer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02/2019 to 10/2019</w:t>
            </w:r>
          </w:p>
          <w:p w14:paraId="766DE060" w14:textId="77777777" w:rsidR="00C906E7" w:rsidRDefault="000824EF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Authlab</w:t>
            </w:r>
            <w:proofErr w:type="spellEnd"/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Limited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- Sylhet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045C82B" w14:textId="7EC843EE" w:rsidR="00C906E7" w:rsidRDefault="000824EF">
            <w:pPr>
              <w:pStyle w:val="divdocumentulli"/>
              <w:numPr>
                <w:ilvl w:val="0"/>
                <w:numId w:val="3"/>
              </w:numPr>
              <w:spacing w:before="60"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Contributed to digital marketing initiatives for IT services and IT consulting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companies.</w:t>
            </w:r>
          </w:p>
          <w:p w14:paraId="401D1F38" w14:textId="0EBAB039" w:rsidR="00C906E7" w:rsidRDefault="000824EF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Implemented SEO strategies to improve website rankings and drive organic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traffic.</w:t>
            </w:r>
          </w:p>
          <w:p w14:paraId="38437C17" w14:textId="2646C5D4" w:rsidR="00C906E7" w:rsidRDefault="000824EF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Conducted keyword research and optimized website content for search engine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visibility.</w:t>
            </w:r>
          </w:p>
          <w:p w14:paraId="0FFC428B" w14:textId="77777777" w:rsidR="00C906E7" w:rsidRDefault="000824EF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Analyzed Google Analytics data to evaluate effectiveness of SEO campaigns.</w:t>
            </w:r>
          </w:p>
          <w:p w14:paraId="5B918D36" w14:textId="77777777" w:rsidR="00C906E7" w:rsidRDefault="000824EF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Senior SEO Specialist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02/2018 to 11/2018</w:t>
            </w:r>
          </w:p>
          <w:p w14:paraId="79E32BBA" w14:textId="77777777" w:rsidR="00C906E7" w:rsidRDefault="000824EF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The Four Online Group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- Sylhet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1B1179FB" w14:textId="528E7D77" w:rsidR="00C906E7" w:rsidRDefault="000824EF">
            <w:pPr>
              <w:pStyle w:val="divdocumentulli"/>
              <w:numPr>
                <w:ilvl w:val="0"/>
                <w:numId w:val="4"/>
              </w:numPr>
              <w:spacing w:before="60"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Managed end-to-end SEO activities, including audits, on-page optimization, and off-page link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building.</w:t>
            </w:r>
          </w:p>
          <w:p w14:paraId="08814BF5" w14:textId="285D293E" w:rsidR="00C906E7" w:rsidRDefault="000824EF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Implemented technical optimization techniques to improve website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performance.</w:t>
            </w:r>
          </w:p>
          <w:p w14:paraId="634BAB33" w14:textId="39469001" w:rsidR="00C906E7" w:rsidRDefault="000824EF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Conducted comprehensive keyword research to target relevant search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terms.</w:t>
            </w:r>
          </w:p>
          <w:p w14:paraId="68F3C261" w14:textId="076BED46" w:rsidR="00C906E7" w:rsidRDefault="000824EF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Analyzed Google Analytics data to track website performance and identify areas for </w:t>
            </w:r>
            <w:r w:rsidR="00053C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improvement.</w:t>
            </w:r>
          </w:p>
          <w:p w14:paraId="6A74F0EE" w14:textId="77777777" w:rsidR="00C906E7" w:rsidRDefault="000824EF">
            <w:pPr>
              <w:pStyle w:val="documentbottomlowborder"/>
              <w:pBdr>
                <w:top w:val="none" w:sz="0" w:space="5" w:color="auto"/>
                <w:bottom w:val="single" w:sz="8" w:space="0" w:color="0069A5"/>
              </w:pBdr>
              <w:spacing w:line="2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  <w:p w14:paraId="234BD7AB" w14:textId="77777777" w:rsidR="00C906E7" w:rsidRDefault="000824EF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2F9D829B" w14:textId="77777777" w:rsidR="00C906E7" w:rsidRDefault="000824EF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48A832B9" w14:textId="77777777" w:rsidR="00C906E7" w:rsidRDefault="000824EF">
            <w:pPr>
              <w:pStyle w:val="documenthea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highlight w:val="white"/>
              </w:rPr>
              <w:t>Education </w:t>
            </w:r>
            <w:r w:rsidR="00016F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1" locked="0" layoutInCell="1" allowOverlap="1" wp14:anchorId="51B9957D" wp14:editId="57A8CD2D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22225</wp:posOffset>
                      </wp:positionV>
                      <wp:extent cx="4210050" cy="146050"/>
                      <wp:effectExtent l="0" t="0" r="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21005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8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rect w14:anchorId="39214700" id=" 3" o:spid="_x0000_s1026" style="position:absolute;margin-left:0;margin-top:1.75pt;width:331.5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" fillcolor="#d9e8f2" stroked="f">
                      <w10:wrap anchory="line"/>
                    </v:rect>
                  </w:pict>
                </mc:Fallback>
              </mc:AlternateContent>
            </w:r>
          </w:p>
          <w:p w14:paraId="77AEC8CF" w14:textId="77777777" w:rsidR="00C906E7" w:rsidRDefault="000824EF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MSc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Data Science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2023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14:paraId="075A92BB" w14:textId="77777777" w:rsidR="00C906E7" w:rsidRDefault="000824EF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London South Bank University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- London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14:paraId="38BBC835" w14:textId="77777777" w:rsidR="00C906E7" w:rsidRDefault="000824EF">
            <w:pPr>
              <w:pStyle w:val="divdocumentulli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Projects: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Conducted sentiment analysis to analyze public opinion on various topics. Developed a fake news detection system using natural language processing techniques. Implemented a high-resolution image formation algorithm from low-resolution inputs.</w:t>
            </w:r>
          </w:p>
          <w:p w14:paraId="16FC5C8B" w14:textId="77777777" w:rsidR="00C906E7" w:rsidRDefault="000824EF">
            <w:pPr>
              <w:pStyle w:val="divdocumentulli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Dissertation: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"</w:t>
            </w:r>
            <w:r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Fraud Detection in Credit Cards using Advanced Anomaly Detection Techniques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." Conducted in-depth research on advanced anomaly detection methods and applied them to detect fraudulent activities in credit card transactions. Leveraged machine learning algorithms, statistical analysis, and pattern recognition to develop a robust fraud detection system.</w:t>
            </w:r>
          </w:p>
          <w:p w14:paraId="6A76F851" w14:textId="77777777" w:rsidR="00C906E7" w:rsidRDefault="000824EF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BSc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Statistics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2019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14:paraId="712121A0" w14:textId="77777777" w:rsidR="00C906E7" w:rsidRDefault="000824EF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National University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- Bangladesh, Bangladesh</w:t>
            </w:r>
          </w:p>
          <w:p w14:paraId="1F13EE0A" w14:textId="77777777" w:rsidR="00C906E7" w:rsidRDefault="000824EF">
            <w:pPr>
              <w:pStyle w:val="documentbottomlowborder"/>
              <w:pBdr>
                <w:top w:val="none" w:sz="0" w:space="5" w:color="auto"/>
                <w:bottom w:val="single" w:sz="8" w:space="0" w:color="0069A5"/>
              </w:pBdr>
              <w:spacing w:line="2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  <w:p w14:paraId="5A9FB34C" w14:textId="77777777" w:rsidR="00C906E7" w:rsidRDefault="000824EF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3BAE5742" w14:textId="77777777" w:rsidR="00C906E7" w:rsidRDefault="000824EF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2A5640FD" w14:textId="77777777" w:rsidR="00C906E7" w:rsidRDefault="000824EF">
            <w:pPr>
              <w:pStyle w:val="documenthea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highlight w:val="white"/>
              </w:rPr>
              <w:t>Languages </w:t>
            </w:r>
            <w:r w:rsidR="00016F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1" locked="0" layoutInCell="1" allowOverlap="1" wp14:anchorId="01D41F5A" wp14:editId="41C377AB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22225</wp:posOffset>
                      </wp:positionV>
                      <wp:extent cx="4210050" cy="146050"/>
                      <wp:effectExtent l="0" t="0" r="0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21005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8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rect w14:anchorId="3EE27C88" id=" 4" o:spid="_x0000_s1026" style="position:absolute;margin-left:0;margin-top:1.75pt;width:331.5pt;height:1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" fillcolor="#d9e8f2" stroked="f">
                      <w10:wrap anchory="line"/>
                    </v:rect>
                  </w:pict>
                </mc:Fallback>
              </mc:AlternateContent>
            </w:r>
          </w:p>
          <w:p w14:paraId="4A0804B9" w14:textId="77777777" w:rsidR="00C906E7" w:rsidRDefault="000824EF">
            <w:pPr>
              <w:pStyle w:val="div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angSecfieldany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English</w:t>
            </w:r>
            <w:r>
              <w:rPr>
                <w:rStyle w:val="documentlangSecfieldany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30AA0CBE" w14:textId="77777777" w:rsidR="00C906E7" w:rsidRDefault="000824EF">
            <w:pPr>
              <w:pStyle w:val="fieldratingBar"/>
              <w:spacing w:before="30" w:line="100" w:lineRule="exac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noProof/>
                <w:color w:val="000000"/>
                <w:sz w:val="20"/>
                <w:szCs w:val="20"/>
              </w:rPr>
              <w:drawing>
                <wp:inline distT="0" distB="0" distL="0" distR="0" wp14:anchorId="02D2A8E7" wp14:editId="66A65EDD">
                  <wp:extent cx="4224516" cy="64083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516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79F35" w14:textId="77777777" w:rsidR="00C906E7" w:rsidRDefault="000824EF">
            <w:pPr>
              <w:pStyle w:val="div"/>
              <w:spacing w:line="230" w:lineRule="exac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angSecfieldany"/>
                <w:rFonts w:ascii="Fira Sans" w:eastAsia="Fira Sans" w:hAnsi="Fira Sans" w:cs="Fira Sans"/>
                <w:color w:val="000000"/>
                <w:sz w:val="20"/>
                <w:szCs w:val="20"/>
              </w:rPr>
              <w:t>Fluent</w:t>
            </w:r>
          </w:p>
          <w:p w14:paraId="4D6360FC" w14:textId="77777777" w:rsidR="00C906E7" w:rsidRDefault="000824EF">
            <w:pPr>
              <w:pStyle w:val="div"/>
              <w:spacing w:before="100"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angSecfieldany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Bengali</w:t>
            </w:r>
            <w:r>
              <w:rPr>
                <w:rStyle w:val="documentlangSecfieldany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788C8E3E" w14:textId="77777777" w:rsidR="00C906E7" w:rsidRDefault="000824EF">
            <w:pPr>
              <w:pStyle w:val="fieldratingBar"/>
              <w:spacing w:before="30" w:line="100" w:lineRule="exac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noProof/>
                <w:color w:val="000000"/>
                <w:sz w:val="20"/>
                <w:szCs w:val="20"/>
              </w:rPr>
              <w:drawing>
                <wp:inline distT="0" distB="0" distL="0" distR="0" wp14:anchorId="17921FED" wp14:editId="5BDF9732">
                  <wp:extent cx="4224516" cy="64083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516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9D38A" w14:textId="77777777" w:rsidR="00C906E7" w:rsidRDefault="000824EF">
            <w:pPr>
              <w:pStyle w:val="div"/>
              <w:spacing w:line="230" w:lineRule="exac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angSecfieldany"/>
                <w:rFonts w:ascii="Fira Sans" w:eastAsia="Fira Sans" w:hAnsi="Fira Sans" w:cs="Fira Sans"/>
                <w:color w:val="000000"/>
                <w:sz w:val="20"/>
                <w:szCs w:val="20"/>
              </w:rPr>
              <w:t>Native</w:t>
            </w:r>
          </w:p>
          <w:p w14:paraId="1C752815" w14:textId="77777777" w:rsidR="00C906E7" w:rsidRDefault="000824EF">
            <w:pPr>
              <w:pStyle w:val="div"/>
              <w:spacing w:before="100"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angSecfieldany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Hindi</w:t>
            </w:r>
            <w:r>
              <w:rPr>
                <w:rStyle w:val="documentlangSecfieldany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558F6407" w14:textId="77777777" w:rsidR="00C906E7" w:rsidRDefault="000824EF">
            <w:pPr>
              <w:pStyle w:val="fieldratingBar"/>
              <w:spacing w:before="30" w:line="100" w:lineRule="exac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noProof/>
                <w:color w:val="000000"/>
                <w:sz w:val="20"/>
                <w:szCs w:val="20"/>
              </w:rPr>
              <w:drawing>
                <wp:inline distT="0" distB="0" distL="0" distR="0" wp14:anchorId="2BB839AC" wp14:editId="55895386">
                  <wp:extent cx="4224516" cy="64083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516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D356F" w14:textId="77777777" w:rsidR="00C906E7" w:rsidRDefault="000824EF">
            <w:pPr>
              <w:pStyle w:val="div"/>
              <w:spacing w:line="230" w:lineRule="exac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angSecfieldany"/>
                <w:rFonts w:ascii="Fira Sans" w:eastAsia="Fira Sans" w:hAnsi="Fira Sans" w:cs="Fira Sans"/>
                <w:color w:val="000000"/>
                <w:sz w:val="20"/>
                <w:szCs w:val="20"/>
              </w:rPr>
              <w:t>Intermediate</w:t>
            </w:r>
          </w:p>
          <w:p w14:paraId="24F7DBD0" w14:textId="77777777" w:rsidR="00C906E7" w:rsidRDefault="000824EF">
            <w:pPr>
              <w:pStyle w:val="documentleft-boxsectionnth-last-child1bottomlowborder"/>
              <w:pBdr>
                <w:top w:val="none" w:sz="0" w:space="5" w:color="auto"/>
                <w:bottom w:val="single" w:sz="8" w:space="0" w:color="0069A5"/>
              </w:pBdr>
              <w:spacing w:line="2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B87109" w14:textId="77777777" w:rsidR="00C906E7" w:rsidRDefault="00C906E7">
            <w:pPr>
              <w:pStyle w:val="leftboxrightpaddingcellParagraph"/>
              <w:spacing w:line="260" w:lineRule="atLeast"/>
              <w:textAlignment w:val="auto"/>
              <w:rPr>
                <w:rStyle w:val="leftboxrightpaddingcell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</w:tc>
        <w:tc>
          <w:tcPr>
            <w:tcW w:w="318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D54221" w14:textId="77777777" w:rsidR="00C906E7" w:rsidRDefault="000824EF">
            <w:pPr>
              <w:pStyle w:val="documentleft-boxsectionnth-child1toppadding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4156E05A" w14:textId="77777777" w:rsidR="00C906E7" w:rsidRDefault="000824EF">
            <w:pPr>
              <w:pStyle w:val="documentheading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highlight w:val="white"/>
              </w:rPr>
              <w:t>Contact </w:t>
            </w:r>
            <w:r w:rsidR="00016F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1" locked="0" layoutInCell="1" allowOverlap="1" wp14:anchorId="105625EE" wp14:editId="53F9E4AA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22225</wp:posOffset>
                      </wp:positionV>
                      <wp:extent cx="2023110" cy="146050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2311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8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rect w14:anchorId="4D5AFAB5" id=" 5" o:spid="_x0000_s1026" style="position:absolute;margin-left:0;margin-top:1.75pt;width:159.3pt;height:1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" fillcolor="#d9e8f2" stroked="f">
                      <w10:wrap anchory="line"/>
                    </v:rect>
                  </w:pict>
                </mc:Fallback>
              </mc:AlternateContent>
            </w:r>
          </w:p>
          <w:p w14:paraId="3CE9B9E8" w14:textId="77777777" w:rsidR="00C906E7" w:rsidRDefault="000824EF">
            <w:pPr>
              <w:pStyle w:val="documentaddress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</w:rPr>
              <w:t>Address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</w:rPr>
              <w:t xml:space="preserve">: </w:t>
            </w:r>
            <w:r>
              <w:rPr>
                <w:rStyle w:val="span"/>
                <w:rFonts w:ascii="Fira Sans" w:eastAsia="Fira Sans" w:hAnsi="Fira Sans" w:cs="Fira Sans"/>
                <w:color w:val="000000"/>
              </w:rPr>
              <w:t>12 Rosedale House, London, United Kingdom</w:t>
            </w:r>
            <w:r>
              <w:rPr>
                <w:rStyle w:val="documentaddressadrsDetails"/>
                <w:rFonts w:ascii="Fira Sans" w:eastAsia="Fira Sans" w:hAnsi="Fira Sans" w:cs="Fira Sans"/>
                <w:color w:val="00000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color w:val="000000"/>
              </w:rPr>
              <w:t>E78AT</w:t>
            </w:r>
            <w:r>
              <w:rPr>
                <w:rStyle w:val="documentaddressadrsDetails"/>
                <w:rFonts w:ascii="Fira Sans" w:eastAsia="Fira Sans" w:hAnsi="Fira Sans" w:cs="Fira Sans"/>
                <w:color w:val="00000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vanish/>
                <w:color w:val="000000"/>
              </w:rPr>
              <w:t>Address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vanish/>
                <w:color w:val="000000"/>
              </w:rPr>
              <w:t xml:space="preserve">: </w:t>
            </w:r>
            <w:r>
              <w:rPr>
                <w:rStyle w:val="span"/>
                <w:rFonts w:ascii="Fira Sans" w:eastAsia="Fira Sans" w:hAnsi="Fira Sans" w:cs="Fira Sans"/>
                <w:vanish/>
                <w:color w:val="000000"/>
              </w:rPr>
              <w:t>12 Rosedale House, E78AT, London, United Kingdom</w:t>
            </w:r>
            <w:r>
              <w:rPr>
                <w:rStyle w:val="documentaddressadrsDetails"/>
                <w:rFonts w:ascii="Fira Sans" w:eastAsia="Fira Sans" w:hAnsi="Fira Sans" w:cs="Fira Sans"/>
                <w:vanish/>
                <w:color w:val="000000"/>
              </w:rPr>
              <w:t xml:space="preserve"> </w:t>
            </w:r>
          </w:p>
          <w:p w14:paraId="6D8DD19F" w14:textId="77777777" w:rsidR="00C906E7" w:rsidRDefault="000824EF">
            <w:pPr>
              <w:pStyle w:val="documentpaddedline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Phone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07842685811</w:t>
            </w:r>
          </w:p>
          <w:p w14:paraId="74AFA084" w14:textId="77777777" w:rsidR="00C906E7" w:rsidRDefault="000824EF">
            <w:pPr>
              <w:pStyle w:val="documentpaddedline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Email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shourobk64@gmail.com</w:t>
            </w:r>
          </w:p>
          <w:p w14:paraId="10ADED8E" w14:textId="77777777" w:rsidR="00C906E7" w:rsidRDefault="000824EF">
            <w:pPr>
              <w:pStyle w:val="documentpaddedline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LinkedIn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: 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https://www.linkedin.com/in/shourob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noBreakHyphen/>
              <w:t>khan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noBreakHyphen/>
              <w:t>853338247</w:t>
            </w: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14:paraId="7B7F0EF7" w14:textId="77777777" w:rsidR="00C906E7" w:rsidRDefault="000824EF">
            <w:pPr>
              <w:pStyle w:val="documentbottomlowborder"/>
              <w:pBdr>
                <w:top w:val="none" w:sz="0" w:space="5" w:color="auto"/>
                <w:bottom w:val="single" w:sz="8" w:space="0" w:color="0069A5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  <w:p w14:paraId="546E0447" w14:textId="77777777" w:rsidR="00C906E7" w:rsidRDefault="000824EF">
            <w:pPr>
              <w:pStyle w:val="topborder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1BA6FD06" w14:textId="77777777" w:rsidR="00C906E7" w:rsidRDefault="000824EF">
            <w:pPr>
              <w:pStyle w:val="documentsectiontoppadding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704591DD" w14:textId="77777777" w:rsidR="00C906E7" w:rsidRDefault="000824EF">
            <w:pPr>
              <w:pStyle w:val="documentheading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highlight w:val="white"/>
              </w:rPr>
              <w:t>Skills </w:t>
            </w:r>
            <w:r w:rsidR="00016F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1" locked="0" layoutInCell="1" allowOverlap="1" wp14:anchorId="34C6395B" wp14:editId="33932B9B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22225</wp:posOffset>
                      </wp:positionV>
                      <wp:extent cx="2023110" cy="146050"/>
                      <wp:effectExtent l="0" t="0" r="0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2311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8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rect w14:anchorId="4310D3AD" id=" 6" o:spid="_x0000_s1026" style="position:absolute;margin-left:0;margin-top:1.75pt;width:159.3pt;height:11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" fillcolor="#d9e8f2" stroked="f">
                      <w10:wrap anchory="line"/>
                    </v:rect>
                  </w:pict>
                </mc:Fallback>
              </mc:AlternateContent>
            </w:r>
          </w:p>
          <w:p w14:paraId="37F9BE73" w14:textId="77777777" w:rsidR="00C906E7" w:rsidRDefault="000824EF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Programming Languages: Python, R, SQL</w:t>
            </w:r>
          </w:p>
          <w:p w14:paraId="030C22AA" w14:textId="77777777" w:rsidR="00C906E7" w:rsidRDefault="000824EF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Machine Learning Libraries: TensorFlow</w:t>
            </w:r>
          </w:p>
          <w:p w14:paraId="039A81EB" w14:textId="77777777" w:rsidR="00C906E7" w:rsidRDefault="000824EF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Data Visualization: Tableau</w:t>
            </w:r>
          </w:p>
          <w:p w14:paraId="5976C3A7" w14:textId="77777777" w:rsidR="00C906E7" w:rsidRDefault="000824EF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Statistical Analysis: Hypothesis testing, Regression analysis</w:t>
            </w:r>
          </w:p>
          <w:p w14:paraId="3C3CBFBE" w14:textId="36B76EDF" w:rsidR="00C906E7" w:rsidRDefault="000824EF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Search Engine </w:t>
            </w:r>
            <w:r w:rsidR="00053C69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Optimization</w:t>
            </w: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(SEO)</w:t>
            </w:r>
          </w:p>
          <w:p w14:paraId="01949DAA" w14:textId="77777777" w:rsidR="00C906E7" w:rsidRDefault="000824EF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Link building strategy</w:t>
            </w:r>
          </w:p>
          <w:p w14:paraId="3D713ABB" w14:textId="77777777" w:rsidR="00C906E7" w:rsidRDefault="000824EF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E-commerce management</w:t>
            </w:r>
          </w:p>
          <w:p w14:paraId="3BE6E5B6" w14:textId="77777777" w:rsidR="00C906E7" w:rsidRDefault="000824EF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SEO Audit</w:t>
            </w:r>
          </w:p>
          <w:p w14:paraId="24074AE4" w14:textId="77777777" w:rsidR="00C906E7" w:rsidRDefault="000824EF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On-Page and Off-Page Optimization</w:t>
            </w:r>
          </w:p>
          <w:p w14:paraId="46D0C327" w14:textId="77777777" w:rsidR="00C906E7" w:rsidRDefault="000824EF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Technical Optimization</w:t>
            </w:r>
          </w:p>
          <w:p w14:paraId="51DB7D18" w14:textId="77777777" w:rsidR="00C906E7" w:rsidRDefault="000824EF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Keyword Research</w:t>
            </w:r>
          </w:p>
          <w:p w14:paraId="6C5AD7F5" w14:textId="77777777" w:rsidR="00C906E7" w:rsidRDefault="000824EF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Google Analytics</w:t>
            </w:r>
          </w:p>
          <w:p w14:paraId="741BD4D3" w14:textId="77777777" w:rsidR="00C906E7" w:rsidRDefault="000824EF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>Programming Languages: Python, R, SQL</w:t>
            </w:r>
          </w:p>
          <w:p w14:paraId="6AC0A88C" w14:textId="77777777" w:rsidR="00C906E7" w:rsidRDefault="000824EF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>Machine Learning Libraries: TensorFlow,</w:t>
            </w:r>
          </w:p>
          <w:p w14:paraId="7C0EF379" w14:textId="77777777" w:rsidR="00C906E7" w:rsidRDefault="000824EF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>Data Visualization: Tableau,</w:t>
            </w:r>
          </w:p>
          <w:p w14:paraId="649F6962" w14:textId="77777777" w:rsidR="00C906E7" w:rsidRDefault="000824EF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>Statistical Analysis: Hypothesis testing, Regression analysis</w:t>
            </w:r>
          </w:p>
          <w:p w14:paraId="529ABB54" w14:textId="77777777" w:rsidR="00C906E7" w:rsidRDefault="000824EF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>Search Engine Optimisation (SEO)</w:t>
            </w:r>
          </w:p>
          <w:p w14:paraId="1511607B" w14:textId="77777777" w:rsidR="00C906E7" w:rsidRDefault="000824EF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>Link building strategy</w:t>
            </w:r>
          </w:p>
          <w:p w14:paraId="56AF15CA" w14:textId="77777777" w:rsidR="00C906E7" w:rsidRDefault="000824EF">
            <w:pPr>
              <w:pStyle w:val="divdocumentulli"/>
              <w:numPr>
                <w:ilvl w:val="0"/>
                <w:numId w:val="9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>E-commerce management</w:t>
            </w:r>
          </w:p>
          <w:p w14:paraId="15E3CEB0" w14:textId="77777777" w:rsidR="00C906E7" w:rsidRDefault="000824EF">
            <w:pPr>
              <w:pStyle w:val="divdocumentulli"/>
              <w:numPr>
                <w:ilvl w:val="0"/>
                <w:numId w:val="9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>SEO Audit</w:t>
            </w:r>
          </w:p>
          <w:p w14:paraId="5F7CE36B" w14:textId="77777777" w:rsidR="00C906E7" w:rsidRDefault="000824EF">
            <w:pPr>
              <w:pStyle w:val="divdocumentulli"/>
              <w:numPr>
                <w:ilvl w:val="0"/>
                <w:numId w:val="9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>On-Page and Off-Page Optimization</w:t>
            </w:r>
          </w:p>
          <w:p w14:paraId="552D6386" w14:textId="77777777" w:rsidR="00C906E7" w:rsidRDefault="000824EF">
            <w:pPr>
              <w:pStyle w:val="divdocumentulli"/>
              <w:numPr>
                <w:ilvl w:val="0"/>
                <w:numId w:val="9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>Technical Optimization</w:t>
            </w:r>
          </w:p>
          <w:p w14:paraId="494FFBD9" w14:textId="77777777" w:rsidR="00C906E7" w:rsidRDefault="000824EF">
            <w:pPr>
              <w:pStyle w:val="divdocumentulli"/>
              <w:numPr>
                <w:ilvl w:val="0"/>
                <w:numId w:val="9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>Keyword Research</w:t>
            </w:r>
          </w:p>
          <w:p w14:paraId="1C7D8A74" w14:textId="77777777" w:rsidR="00C906E7" w:rsidRDefault="000824EF">
            <w:pPr>
              <w:pStyle w:val="divdocumentulli"/>
              <w:numPr>
                <w:ilvl w:val="0"/>
                <w:numId w:val="9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>Google Analytics</w:t>
            </w:r>
          </w:p>
          <w:p w14:paraId="173536B8" w14:textId="77777777" w:rsidR="00C906E7" w:rsidRDefault="000824EF">
            <w:pPr>
              <w:pStyle w:val="documentleft-boxsectionnth-last-child1bottomlowborder"/>
              <w:pBdr>
                <w:top w:val="none" w:sz="0" w:space="5" w:color="auto"/>
                <w:bottom w:val="single" w:sz="8" w:space="0" w:color="0069A5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</w:tr>
    </w:tbl>
    <w:p w14:paraId="4241E73E" w14:textId="77777777" w:rsidR="00C906E7" w:rsidRDefault="00C906E7">
      <w:pPr>
        <w:rPr>
          <w:vanish/>
        </w:rPr>
      </w:pPr>
    </w:p>
    <w:tbl>
      <w:tblPr>
        <w:tblStyle w:val="documentparentContainer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506"/>
      </w:tblGrid>
      <w:tr w:rsidR="00C906E7" w14:paraId="3F601022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50FF53" w14:textId="77777777" w:rsidR="00C906E7" w:rsidRDefault="00C906E7">
            <w:pPr>
              <w:rPr>
                <w:rFonts w:ascii="Fira Sans" w:eastAsia="Fira Sans" w:hAnsi="Fira Sans" w:cs="Fira Sans"/>
                <w:color w:val="000000"/>
              </w:rPr>
            </w:pPr>
          </w:p>
        </w:tc>
      </w:tr>
    </w:tbl>
    <w:p w14:paraId="6357C14A" w14:textId="77777777" w:rsidR="00C906E7" w:rsidRDefault="00C906E7">
      <w:pPr>
        <w:rPr>
          <w:rFonts w:ascii="Fira Sans" w:eastAsia="Fira Sans" w:hAnsi="Fira Sans" w:cs="Fira Sans"/>
          <w:color w:val="000000"/>
        </w:rPr>
      </w:pPr>
    </w:p>
    <w:sectPr w:rsidR="00C906E7">
      <w:type w:val="continuous"/>
      <w:pgSz w:w="11906" w:h="16838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1B47D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528B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DE20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7E50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FCDD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E0ED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40B3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B455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6489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7F67E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0E40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5C4D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B0C8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54AF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9EA2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303F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7212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763E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3A45F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3AE1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1A01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36A5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26FF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7E15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F420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DAC4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CEAA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B203D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22DC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3A87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10BD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3AB9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4654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4C6F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0C44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7489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A52D7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98B5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00B3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1C7A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1CF3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983E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08BA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ACF9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1053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E7801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3E13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9609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5424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163F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0E52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C890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A6C9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E090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556A6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3869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683B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42C4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DE61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50F2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922A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447B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0864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9F8EE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0E5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8EBF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2A1F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8CB1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A0CA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C8B8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DA98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E47D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EB6A6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48FA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7AD2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04F1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CCDD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CC2D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08CD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80CB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C89A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85450647">
    <w:abstractNumId w:val="0"/>
  </w:num>
  <w:num w:numId="2" w16cid:durableId="1101876889">
    <w:abstractNumId w:val="1"/>
  </w:num>
  <w:num w:numId="3" w16cid:durableId="567156973">
    <w:abstractNumId w:val="2"/>
  </w:num>
  <w:num w:numId="4" w16cid:durableId="245311796">
    <w:abstractNumId w:val="3"/>
  </w:num>
  <w:num w:numId="5" w16cid:durableId="1175267659">
    <w:abstractNumId w:val="4"/>
  </w:num>
  <w:num w:numId="6" w16cid:durableId="765417205">
    <w:abstractNumId w:val="5"/>
  </w:num>
  <w:num w:numId="7" w16cid:durableId="1657882571">
    <w:abstractNumId w:val="6"/>
  </w:num>
  <w:num w:numId="8" w16cid:durableId="1755783219">
    <w:abstractNumId w:val="7"/>
  </w:num>
  <w:num w:numId="9" w16cid:durableId="16713676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TrueTypeFonts/>
  <w:proofState w:spelling="clean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7"/>
    <w:rsid w:val="00012A2B"/>
    <w:rsid w:val="00016FC6"/>
    <w:rsid w:val="00053C69"/>
    <w:rsid w:val="00065F28"/>
    <w:rsid w:val="000824EF"/>
    <w:rsid w:val="000E68E7"/>
    <w:rsid w:val="0010783C"/>
    <w:rsid w:val="00192B4E"/>
    <w:rsid w:val="002A385F"/>
    <w:rsid w:val="002B5BF7"/>
    <w:rsid w:val="0059613C"/>
    <w:rsid w:val="005C5ED1"/>
    <w:rsid w:val="006075E0"/>
    <w:rsid w:val="00673689"/>
    <w:rsid w:val="006D64F3"/>
    <w:rsid w:val="006E1228"/>
    <w:rsid w:val="007258FC"/>
    <w:rsid w:val="008502B1"/>
    <w:rsid w:val="008761E6"/>
    <w:rsid w:val="00940AE1"/>
    <w:rsid w:val="009670BD"/>
    <w:rsid w:val="009A7F8B"/>
    <w:rsid w:val="00A279D9"/>
    <w:rsid w:val="00B13425"/>
    <w:rsid w:val="00B4555E"/>
    <w:rsid w:val="00C906E7"/>
    <w:rsid w:val="00E02509"/>
    <w:rsid w:val="00F9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C9A6"/>
  <w15:docId w15:val="{BF0E7291-593D-6447-9B2A-26013FFF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iv">
    <w:name w:val="div"/>
    <w:basedOn w:val="Normal"/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Pr>
      <w:shd w:val="clear" w:color="auto" w:fill="0069A5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tblPr/>
  </w:style>
  <w:style w:type="paragraph" w:customStyle="1" w:styleId="documentname">
    <w:name w:val="document_name"/>
    <w:basedOn w:val="Normal"/>
    <w:pPr>
      <w:pBdr>
        <w:bottom w:val="none" w:sz="0" w:space="5" w:color="auto"/>
      </w:pBdr>
      <w:spacing w:line="520" w:lineRule="atLeast"/>
    </w:pPr>
    <w:rPr>
      <w:b/>
      <w:bCs/>
      <w:caps/>
      <w:color w:val="0069A5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</w:style>
  <w:style w:type="paragraph" w:customStyle="1" w:styleId="topborder">
    <w:name w:val="topborder"/>
    <w:basedOn w:val="Normal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pPr>
      <w:spacing w:line="500" w:lineRule="atLeast"/>
    </w:pPr>
  </w:style>
  <w:style w:type="paragraph" w:customStyle="1" w:styleId="documentheading">
    <w:name w:val="document_heading"/>
    <w:basedOn w:val="Normal"/>
    <w:pPr>
      <w:pBdr>
        <w:bottom w:val="none" w:sz="0" w:space="4" w:color="auto"/>
      </w:pBdr>
      <w:spacing w:line="320" w:lineRule="atLeast"/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Pr>
      <w:caps/>
      <w:color w:val="0069A5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paragraph" w:customStyle="1" w:styleId="documentbottomlowborder">
    <w:name w:val="document_bottomlowborder"/>
    <w:basedOn w:val="Normal"/>
    <w:rPr>
      <w:vanish/>
    </w:rPr>
  </w:style>
  <w:style w:type="paragraph" w:customStyle="1" w:styleId="documentsectiontoppadding">
    <w:name w:val="document_section_toppadding"/>
    <w:basedOn w:val="Normal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companyname">
    <w:name w:val="document_companyname"/>
    <w:basedOn w:val="DefaultParagraphFont"/>
    <w:rPr>
      <w:b/>
      <w:bCs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ocumentlangSecparagraphfirstparagraph">
    <w:name w:val="document_langSec_paragraph_firstparagraph"/>
    <w:basedOn w:val="Normal"/>
  </w:style>
  <w:style w:type="character" w:customStyle="1" w:styleId="documentlangSecfieldany">
    <w:name w:val="document_langSec_field_any"/>
    <w:basedOn w:val="DefaultParagraphFont"/>
  </w:style>
  <w:style w:type="paragraph" w:customStyle="1" w:styleId="fieldratingBar">
    <w:name w:val="field + ratingBar"/>
    <w:basedOn w:val="Normal"/>
  </w:style>
  <w:style w:type="character" w:customStyle="1" w:styleId="fieldratingBarCharacter">
    <w:name w:val="field + ratingBar Character"/>
    <w:basedOn w:val="DefaultParagraphFont"/>
  </w:style>
  <w:style w:type="paragraph" w:customStyle="1" w:styleId="documentlangSecparagraph">
    <w:name w:val="document_langSec_paragraph"/>
    <w:basedOn w:val="Normal"/>
  </w:style>
  <w:style w:type="paragraph" w:customStyle="1" w:styleId="documentleft-boxsectionnth-last-child1bottomlowborder">
    <w:name w:val="document_left-box_section_nth-last-child(1)_bottomlowborder"/>
    <w:basedOn w:val="Normal"/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documentright-box">
    <w:name w:val="document_right-box"/>
    <w:basedOn w:val="DefaultParagraphFont"/>
  </w:style>
  <w:style w:type="paragraph" w:customStyle="1" w:styleId="documentright-boxSECTIONCNTC">
    <w:name w:val="document_right-box_SECTION_CNTC"/>
    <w:basedOn w:val="Normal"/>
  </w:style>
  <w:style w:type="paragraph" w:customStyle="1" w:styleId="documentaddress">
    <w:name w:val="document_address"/>
    <w:basedOn w:val="Normal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ocumentparentContainersectionnotmulti-para-hiltmulti-para-opt">
    <w:name w:val="document_parentContainer_section_not(.multi-para-hilt)_multi-para-opt"/>
    <w:basedOn w:val="Normal"/>
    <w:rPr>
      <w:vanish/>
    </w:rPr>
  </w:style>
  <w:style w:type="paragraph" w:customStyle="1" w:styleId="documenttxtBoldParagraph">
    <w:name w:val="document_txtBold Paragraph"/>
    <w:basedOn w:val="Normal"/>
    <w:rPr>
      <w:b/>
      <w:bCs/>
    </w:rPr>
  </w:style>
  <w:style w:type="table" w:customStyle="1" w:styleId="documentparentContainer">
    <w:name w:val="document_parentContainer"/>
    <w:basedOn w:val="TableNormal"/>
    <w:tblPr/>
  </w:style>
  <w:style w:type="character" w:customStyle="1" w:styleId="bottom-box">
    <w:name w:val="bottom-box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70cdd3-03e4-4b68-9e85-31f02305a1f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05F5490F68BF47B2C140578E2F0E88" ma:contentTypeVersion="14" ma:contentTypeDescription="Create a new document." ma:contentTypeScope="" ma:versionID="e891ff360cf79c4b620fb4572254cd07">
  <xsd:schema xmlns:xsd="http://www.w3.org/2001/XMLSchema" xmlns:xs="http://www.w3.org/2001/XMLSchema" xmlns:p="http://schemas.microsoft.com/office/2006/metadata/properties" xmlns:ns3="4970cdd3-03e4-4b68-9e85-31f02305a1fa" xmlns:ns4="40e733ad-a985-48d6-b853-b726a341e359" targetNamespace="http://schemas.microsoft.com/office/2006/metadata/properties" ma:root="true" ma:fieldsID="615332244ce5428883d9cc0e37810c6a" ns3:_="" ns4:_="">
    <xsd:import namespace="4970cdd3-03e4-4b68-9e85-31f02305a1fa"/>
    <xsd:import namespace="40e733ad-a985-48d6-b853-b726a341e3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0cdd3-03e4-4b68-9e85-31f02305a1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733ad-a985-48d6-b853-b726a341e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4F7F6A-E7E3-4D39-97E9-FA2A262820E4}">
  <ds:schemaRefs>
    <ds:schemaRef ds:uri="http://schemas.microsoft.com/office/2006/metadata/properties"/>
    <ds:schemaRef ds:uri="http://www.w3.org/2000/xmlns/"/>
    <ds:schemaRef ds:uri="4970cdd3-03e4-4b68-9e85-31f02305a1fa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1DAAFE39-401E-4A94-92C1-510DEC5DFA3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970cdd3-03e4-4b68-9e85-31f02305a1fa"/>
    <ds:schemaRef ds:uri="40e733ad-a985-48d6-b853-b726a341e359"/>
  </ds:schemaRefs>
</ds:datastoreItem>
</file>

<file path=customXml/itemProps3.xml><?xml version="1.0" encoding="utf-8"?>
<ds:datastoreItem xmlns:ds="http://schemas.openxmlformats.org/officeDocument/2006/customXml" ds:itemID="{78693A80-DE2C-4955-BF6A-834076F847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Shourob A Khan</dc:title>
  <dc:subject/>
  <dc:creator>447842685811</dc:creator>
  <cp:keywords/>
  <cp:lastModifiedBy>447842685811</cp:lastModifiedBy>
  <cp:revision>2</cp:revision>
  <dcterms:created xsi:type="dcterms:W3CDTF">2023-09-01T18:39:00Z</dcterms:created>
  <dcterms:modified xsi:type="dcterms:W3CDTF">2023-09-01T18:39:00Z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760422c1-3433-4755-a452-202bed5bae70</vt:lpwstr>
  </property>
  <property fmtid="{D5CDD505-2E9C-101B-9397-08002B2CF9AE}" pid="3" name="x1ye=0">
    <vt:lpwstr>IGcAAB+LCAAAAAAABAAcmsVis2oURR+IAW5D3KU4zHAnuD395b/TpiUJ3zl7r5WGwXCY4lEIYyGMwRlWxHgUJWmcRwkRwzGCJvwLURDA8w8lhlDkwYiermXZ59p0dxQjOEBmF9jw4nCE6mj67cvFlQmJwfDkkRFkfVQKdbG1ROgHAZ2FyprWf6ApHMcsb8wd8Ym9o7JMjanyTczoECwFH+N0LocxtELLYuUYyqnNT80EiS5C5JCyvV5AEH5U7py</vt:lpwstr>
  </property>
  <property fmtid="{D5CDD505-2E9C-101B-9397-08002B2CF9AE}" pid="4" name="x1ye=1">
    <vt:lpwstr>m32Di2SqDzQT4zNrU3RlFzgoDissukloQ8FuCGI6EWc9uIWbHQexa/Yq9YBTS13/TcGyCuKaN5Q1DKEWYBKtYmKoKEOUfIAiztenZ6FfEHgWyeNnK85CMM5gtElP7GjcejFSzYhLpwJWKdqh4mWsquvDX567ypirSNpyKkWw89vuGsGgAV2hrMwxIHAxX94Qm7wHhqUggtGHx1/MSfhbh34IzszlfgfCGbQJ2R3cOyO2Yq1iE2RnDLcQGrzR2ti</vt:lpwstr>
  </property>
  <property fmtid="{D5CDD505-2E9C-101B-9397-08002B2CF9AE}" pid="5" name="x1ye=10">
    <vt:lpwstr>ftFYHCka8Ln9MZObgV5R9rkOOoTBKZGRrUSPZ+j9YmL0HwJWGaeVYz8uJgYUj81jbFT15WNYVSMyAeAQCBxY7oGXElTSuwe1N7dw0qer7DPF7+fkHroow8kyKS+63vvxLjvoGBI5zjuuyTlxisxrzSawDgz7MLsQol6hY09SsrHniOy8Qcu74Z3ALh9HWzNx12fPN/cDNPhEj6hTDvV/Zy7mSmiKfc2tyxCs1SZ1uMAQ4BsBFtVIlcrCL9hvfhm</vt:lpwstr>
  </property>
  <property fmtid="{D5CDD505-2E9C-101B-9397-08002B2CF9AE}" pid="6" name="x1ye=100">
    <vt:lpwstr>IiPtB3YNVtP1I0rfOb3i/A65WOJJa4SGcQ2+B7zINjr1SVRlY/erbKzf98urX4UnJFI4kKSy34pqndLOeaV/8yk8Q2y5FDAYTukc7nrCkyrsPkjnzZg0uH17dgn19E1fk8qrGPjvnSzPd7OQcdDXn9xUKFBbSShEeBSwRofKXhX6sE5UUdSZnbv2ZEXwFVcYj5SrXdrrEHxBlqhY1h3hN7sDgYKmvOwh4hCt8i4jqh6SRBfyoCroHhWJSU+SHLg</vt:lpwstr>
  </property>
  <property fmtid="{D5CDD505-2E9C-101B-9397-08002B2CF9AE}" pid="7" name="x1ye=101">
    <vt:lpwstr>iIQSByCczH1WJyLrPJc6X2AJHGngZIXoxy8oltYsZOe97c9VnEj/sluM4yk5revZ6E8RrEoYxvRNj4gYWI+Q5vGmg3wU4jbWdhO52v3ydbC+/njEp8ua5UuiU2Is6wWlm+AHrth3MPvTpxUNaPIM4vq2ne/wLabWVOzBLYEDiPByB/h7tc3au9O3CZ4iCz1smu9tMHIzibAgabJ40vRStEuoB0J4iKEytkGT1/gvcdxbZvubBJPw2ZNLk+NRw1f</vt:lpwstr>
  </property>
  <property fmtid="{D5CDD505-2E9C-101B-9397-08002B2CF9AE}" pid="8" name="x1ye=102">
    <vt:lpwstr>//EJC1f8Pss2TKvXIMZABKBCZc7rFfxUZQBNeVr25mVsZUIm3XudkfVmlTq2nj0jE1JF1EZTRWzO7SOwt/kPf0TFyhk7NBqsl8bXcxzPMO1rKh7/Lc5tKg9U4bluXDejQA1pw81Yeeg2vAzy8YMQw/vOBcUY0+lRyYHq/dhKAY1AA5VbMKWxRScROj10GeaJCmmmhMDfDgQp/yU/kJ8Viqd+sDIEEXcFE89j1ebddra73Qbb7Gwk5PX0ygqBjyt</vt:lpwstr>
  </property>
  <property fmtid="{D5CDD505-2E9C-101B-9397-08002B2CF9AE}" pid="9" name="x1ye=103">
    <vt:lpwstr>B8A+YpZmupyn2Cshmlyy5BCj8t5kgJJbjKZxUrZp9ayxFRwTIwNM9EKLQNpOKokqeFuPYtgthWHSoroRiPkChF5FsM8orDnGy/306ijr0SAVDtdyKLY9xJGp4fmjKV8Zbo31tHN4Tz6iDVR8afrUhqC7Y1XNuwRvD2Lgrvw3G83iT83ZjiCCvogkoEQV92N7FFLolM/U1qSBEeSkVYGg2/lMpqxaqvnQ089KQ0UzQiRv3NuODPczGJmbXxdDWSy</vt:lpwstr>
  </property>
  <property fmtid="{D5CDD505-2E9C-101B-9397-08002B2CF9AE}" pid="10" name="x1ye=104">
    <vt:lpwstr>n3/zEFSFeeP99soUhtM4JbRZQOlXd0tGmcOqs40kMgBfRTv5pamcZrZxL6/dz5buXiAvZhrBiuenfX9fbpuTW3YBeRbsR1RV6ZibtVAoO1w1Qt6Ws2hMFBIFerYTp07x/DE40MlN8ac3mAATjGAg9bHUwo+BvXpziN/1BxKbeaogZwAA</vt:lpwstr>
  </property>
  <property fmtid="{D5CDD505-2E9C-101B-9397-08002B2CF9AE}" pid="11" name="x1ye=11">
    <vt:lpwstr>m+DIpD7ihyOIgMtjQu/G2dDKg5gzJYcyGEtcP5N/inzn9HSNSfCJyKja5Lk9aIlzJBgOxo5hQX+4U5kxBbD3sJAKQwT9J2eMwoX2Any97ZXXxHSb/dYVh8x4a7Ky5oQjJHs8l4Os9S8+Th4q2pwB77KFdwsAOBLVY/YNHYGisGQUOxTcQ3r6YT/xkU0xZ24dhGDs2Uhg/ZX/05MasE06nNoAUZt8Mt9FevFtXTkZ/4YD2f4WvfsyoPdW5bbWFEo</vt:lpwstr>
  </property>
  <property fmtid="{D5CDD505-2E9C-101B-9397-08002B2CF9AE}" pid="12" name="x1ye=12">
    <vt:lpwstr>LT+HEgEsuYJjhOJ+MP2j5ga2s9w1j1i5C2e7+u68TpVpdC02U1uLh/MPUZT6LUgXuGLATpGv+d+/dVorVNYRQKsIgu7CPuoQAcwbDgNZ1hMQY2n3Wl2mXgWe+uXUrW6ncLKk75xkQ9sSGtLBTRAP/UgBmxRk7HxhocS+9kZxlLjxq3YPjnFakB+cFoBLq/XwvsKAFgKUScrI08ofOIyw6ih/vF1NiXB1QvhF3Pxm1DY6jxx6yvPnJQ85vw3bOt5</vt:lpwstr>
  </property>
  <property fmtid="{D5CDD505-2E9C-101B-9397-08002B2CF9AE}" pid="13" name="x1ye=13">
    <vt:lpwstr>E+aGubCiMyXCc4z0olwl/wh8Y8ztk3cub3X/6jQiKyQYBPZB/V5/7Wsr7v1XG6z2TC+Aj0FB204P64/GpCbYXqqcJ+sOjOuH/UAZ1BQdEVCkzcoWh3cSFoRfqLJke/2Ld7G0PIhXgxa4WGhwiSWLpIx2/YysGKf1kOTMUmRESzTj1175QVCw1zLkCYY4dMfxx+Q/j8w7X/hQrHZmdIVXiFpj2NFyV1zlTaGZa7DAB8GlVxWSFX3p+xGqbsdYHoa</vt:lpwstr>
  </property>
  <property fmtid="{D5CDD505-2E9C-101B-9397-08002B2CF9AE}" pid="14" name="x1ye=14">
    <vt:lpwstr>9FP6vX2EQ+FmWXJOXrLxGOlGGazG3cak9PErYnLrzPtfVuHDpnedy9vbTC6u18qx/PH9n+ZTrLzNeyKbm8wIvm5bcXVz4Xy2s4XgLzu5eghpNNvdJ4Rf1wmx+OZFGG5ibzDxiWb8FSNMQ0e8Mg46qf66LB01V8R2fyZfqBhjiP55yqKW9rwgu1/e8B56W0dBZokfXcK6xi+C5gdCJRLrRwr4V6pAQPkzC1YZ7jiDNHkmxLM59m6BNWNTlwq+pk8</vt:lpwstr>
  </property>
  <property fmtid="{D5CDD505-2E9C-101B-9397-08002B2CF9AE}" pid="15" name="x1ye=15">
    <vt:lpwstr>A046ZcPZGLxjNlA4wlTebCuO02KtehWh69IkOE0Dq4SUbLDW20nCF6l/7Yw1ilmHVaYilHl69N5Rs5zJa+9OILxDBsR4Llu2Mfu4p6aAbj2umxTmO2AX8cKMz0fEgh7lDIYBwkiZ/RMM+JQDxvBQHDaxKhwu40MH+dRZieeQqsLK6f9N2FHeMdNeCLgCUsN0S1Y5K1vx3wCOiZNOJvJCrMmym6W1uxkvY+gsk0vnEiRpKTUQ+YL6qVeCIremAZo</vt:lpwstr>
  </property>
  <property fmtid="{D5CDD505-2E9C-101B-9397-08002B2CF9AE}" pid="16" name="x1ye=16">
    <vt:lpwstr>GiluoZ9mEljLbkEGqBAJIWlDtDVAPqYtcsiTEbR/oDHqJl16SMk3DWZav18B74iFqdXMzWtkUuynjiQ48H/fPmYv3MoM+pApHEfNCAYmtSQ2g1MtbxvuH0EUvVbz5eNwWivaDoT6GzYStaR4sn0g1HC8kn+Awir3wsn+3V8Dl6lZQ9n+FMwDXmg1kEiMn14mxJm7xsQ3nT0kY/ci7oNqq7hH7rkV/sBB0HG2sIKVE0s4Y2/jR6N+0c8RknlA/Vt</vt:lpwstr>
  </property>
  <property fmtid="{D5CDD505-2E9C-101B-9397-08002B2CF9AE}" pid="17" name="x1ye=17">
    <vt:lpwstr>H4+6dpnyjZwvhsjtvIoHI3g7d+aj+OCE6ZrwGBINkp73zV78i/sZx8OeQoQ0ipQz2fFPQvDTTxTNiDzQkwEX1iETBbwanBtRgnORuFeYogn3KmIY9sx5zxqWu/3UmcXL2jkCcTVFstRZyE4gusc2KqSgmY1M4RGT19CKlWE+xIusvGnitp/tNJL1MafG/su/iSxICNy79KIfhRxeFFVYgZVsm2tbhv7cPbQVjHbSBmpBnkM+N5iNJVBCBV8kC6G</vt:lpwstr>
  </property>
  <property fmtid="{D5CDD505-2E9C-101B-9397-08002B2CF9AE}" pid="18" name="x1ye=18">
    <vt:lpwstr>VxrmHihsK/PbJ2rq9a7px31trH7L8Pd5XCb1J/BM97bwzr5qO5L20hlwx1RfE8Sv7A68+8z2HdA3w08v1IWGMy6NZf7AMI1FTeTSBE6OPbr6drnFd4kjAozYWSArUI0BMjZB1QFtffso9ffSQKmIoW4v32CV916nADgMBkNWuWOXwvlAdmHcYNDfHHj976o95mqzu3ORrvmu7lN9nS6xfV8aRaju4HqqW1MKc44aCnB/lBc+W/3PRqm89OrUxbC</vt:lpwstr>
  </property>
  <property fmtid="{D5CDD505-2E9C-101B-9397-08002B2CF9AE}" pid="19" name="x1ye=19">
    <vt:lpwstr>GwNUevKc09vvdWYJfuK3UL1zNtSwZ24OcTNl+PqT/YGpOpNph1/QD0fnhu6GYauRwahdTbylath4Ntwg9KFnASW9bQ7MdbIv8xCYzHMXmRJ5GyouqgIcIVeqjDR0HIneh7GGgz074hI4NCjXoa6t1MKlsQ5pUU+TH/in1lhxcUwUlKtXV8K/05/5Pf7NVsBLlLHzJKItSLc8B7rXVUat6CywOOQLZx22xJOdj3xlwOjN0bsWqMd5ERgFV9RQ0bQ</vt:lpwstr>
  </property>
  <property fmtid="{D5CDD505-2E9C-101B-9397-08002B2CF9AE}" pid="20" name="x1ye=2">
    <vt:lpwstr>FESxnraKRZ2YyeM0ng8ONOPLOXCGzVA6YotKbc3qZIToAexGJvSZU9RSrT2sovxDlxlZC/8b12dSa+/TKbwt5DyusIusXEPp2aPrnOfiDO5zCrblagGwQbOtift3+nbTY2HJHo2WgFAL3SJ2sdZY85f+3GJ8a5ymbVnWG7/EXNnz1vUR9H1PxCije4PsAKCwOj7hHyuR8O84olWjuv/my9uSV6FnzA3PyGCrZ0BJCS8zhCQ/rEGIptM9OxTVOP1</vt:lpwstr>
  </property>
  <property fmtid="{D5CDD505-2E9C-101B-9397-08002B2CF9AE}" pid="21" name="x1ye=20">
    <vt:lpwstr>5ozzAqoKDN7FWYFYPZDmoyYO1HP+ViqAKS0huURRz5QcdTbPH+u11fWU2838uq5zGGeDSAIsFz0cootnU6PLxzg7SrKLWEMkGs7kshTE8TvSt1JAEZ9nc1mS+rqkdTwchl7vd+PbWYB+HWyJC5FsjvNKCZJ1fg5v2nbP68NyH3Lkx7vm9zz61Ct97j4oYIsU5ET9lQpcelpwhPurfRINesGIU/FKN97gim2JWS4O4G5V5MleNLmXcR/4AmiLm/P</vt:lpwstr>
  </property>
  <property fmtid="{D5CDD505-2E9C-101B-9397-08002B2CF9AE}" pid="22" name="x1ye=21">
    <vt:lpwstr>N0XtdvQsd3wn54uxOmvk7THqLhJIum55KgXjCu74LYI+8w2cQAX73rTO7tT5jpJay1Ov45r7lR+do5nXxyU3rBW5iltiM/ZCXeN4rMkT7+YuBqrY/HPy5sXz+zDDn28IfC+glOGQq9ANKnP2K3W0lGTU/VtZMXXwpUAs6Qa0TFOOiZl6MiL4P4sD8ywAqV/1gmlVxJ9Gw/ts/5Vt7jHkTSmMdoSWP+6nUPwuOVhjgkb+dpPsfiVDkzZSBYP/VjH</vt:lpwstr>
  </property>
  <property fmtid="{D5CDD505-2E9C-101B-9397-08002B2CF9AE}" pid="23" name="x1ye=22">
    <vt:lpwstr>QlsA0d8+eQ/FciMgKU2V/I59Imfer/DKgRMv7jY9mPPhOHIZHGhfsO7P6EoByfT1uPfuWKm6nEKE8L1luHdsRKMyivnt1L7EZbO8/iB5BX6fP7K9jKCNyo/vgN879P9IbTWuqZRJZGroI3aUHVz20oMbDhU1WlWYczUZ4jWnvmSE88k6xzl0qP5LVoIDfKAMq4C/imdCF85MIt/zvfINDmakuAQOu4G8XWP8wXG1315wWbOc0KDK5ejsmNIMTm9</vt:lpwstr>
  </property>
  <property fmtid="{D5CDD505-2E9C-101B-9397-08002B2CF9AE}" pid="24" name="x1ye=23">
    <vt:lpwstr>Ug/wVAEaxw7sPyz1ex15CNWz4C0qIli/8o8TIiVMhYkbAO6LpWfdg2xrf8WZZwuV13UGle55RWRfWikGrjYmeVuKEcRJl5Pw3FL1GE1FZ9WbRjds0tngD0wsAdjjeynYAUnsnOm7Pcv8T0Y0M1HZ6VGaPtAImbUb4+E+9ua4asD5np+J3zs0vtl/N/x9RcjlmPImWVwW56mTuPWCF7LyCj6XCHD2RdIoiTE5Uqb9kuut9M6LX0tG5OOyejCaoP4</vt:lpwstr>
  </property>
  <property fmtid="{D5CDD505-2E9C-101B-9397-08002B2CF9AE}" pid="25" name="x1ye=24">
    <vt:lpwstr>/g18v92tym+8w+Xyins9cs3F8IDhyRkcfROP789IMFISQGfKAOPzz5Hguoh/f5V7WHF4KRtA/lXi44Kdd5tcfeu8pignCvJhnr2mzowg3dz9TBBXxkCqkYVng0rHj3py28PeppXIQ4kRZP9d+fc0O8C+ZOGjnje5hBHpTAn8sL8G+nw0YdWVvqk90qDy9PRY5rDd5j60hagABE45aO1JU8rtG5ajAE96XMqMzYd6tlQwpnC7l7Q35A03Lycow/Z</vt:lpwstr>
  </property>
  <property fmtid="{D5CDD505-2E9C-101B-9397-08002B2CF9AE}" pid="26" name="x1ye=25">
    <vt:lpwstr>c61RHgIzX+EBDqKhsW3ieEb5hOp/ft6LEN2PW+9ddLY0C/sqs9OoTYcJLkQ9aPB7Sy2j5f4961hAaFjFYjwWegLPAaX8XWBVORvPSRV7CG9Aeg2JsLXVrJrPHLG6m2Kg+Ist0PwCOWKdLR0RgaqN9Ds9mVQ2hjId/JDQ+u9Ws50Px7Vj+dbSfx4JDQZeTrs3ClKNm0ZhCn+bfM/gBuxIuUiv675xLPt7qO69XznBfcCcB3eFC8mErkjDUpRuMWE</vt:lpwstr>
  </property>
  <property fmtid="{D5CDD505-2E9C-101B-9397-08002B2CF9AE}" pid="27" name="x1ye=26">
    <vt:lpwstr>mTtXhfv7mhQDUeeo9MO5QGzf9IAaxv7njyJ79GoqEyyis2eL5bINEQOghZfpzedDnjbsP9BW4dNNj+RIas6/Im8p7nbOS5+oxUkuz2KAcFJvdlxFR3t0KZYETVmSlC9enDauQJ0PoXnyo10Ohr2eMfZo9T8fw4BRnqInwlV8ims1DQ0FTVbuc/nWzio/Z5qPfAwomQPo858ndBWeuqse83boLs1M0EIPf6sSr4Sa/02LIwVoGTR5G18rvSQk7Wf</vt:lpwstr>
  </property>
  <property fmtid="{D5CDD505-2E9C-101B-9397-08002B2CF9AE}" pid="28" name="x1ye=27">
    <vt:lpwstr>9lPlUwyzrG1dXp4/+Wpq9LF3RidrIqp4ZkaC6ynd7VZxkbM0p6ipqoDA1u3Jd6H2FFLrty5OYv3d2lhG5d1riwDvz6EhTNPzLPtiB3sb2xhGwQE6tS3rBicaKbkaw1+iqKbl98JEjxmLoS5WwCww7F/2u+xaclQx7Tw42tUXuepCL8C4FCOt69Bo5/TAkoiydP99l9pt1eUiVuEw6kgNm/l41uDif45xD6izwZRXz+3MnjlaoRxeWcvtrvrrHvl</vt:lpwstr>
  </property>
  <property fmtid="{D5CDD505-2E9C-101B-9397-08002B2CF9AE}" pid="29" name="x1ye=28">
    <vt:lpwstr>D0neyZJLFoDxP/fenitP2oqLvslJa54Z6CEO2kYrkbPi1cWdB5A0xZhyQQpCMkhRooVdse1V7KBRWfq40h0rGD3ZryTKF5bv/OEQ+8XN5gsAnLzRKeHWRzEodqTM9bH1WJH/G2ymsr+aiNQTOuWOVE/jQ7Araf2hgj6Rf1ekS4epAmF+RJfQLsWh+FGozoPx1LmYX3CCM25g00Y+wLs33q3fURmg99oF8pQr4Qnyn42JMvz3ARnD6pOQ2lQweAJ</vt:lpwstr>
  </property>
  <property fmtid="{D5CDD505-2E9C-101B-9397-08002B2CF9AE}" pid="30" name="x1ye=29">
    <vt:lpwstr>cQ6CfksyqItqqHIhB0m9BLTh+mtIv6jr2l0KU4V31RIUUT0Ax8JnowMxLMbGoPW3I3VbRqpGoaR2kvn3gChYpwRw0SHrWH5NGWahJLp/+1llOPjuUPvUeD0NmAKPdEIooCxHGQB0qMbYb7VWPZxLwuFdzRNwx15y6BV4kOBKqn7DQOpStQpt+5XcDHi1UAMeuiqP5ZgzSOGq9W9BA8uHVdOoTO1xOq0wUlD/QoZ2qbrIkS3s0yrW0S/UdRtloCA</vt:lpwstr>
  </property>
  <property fmtid="{D5CDD505-2E9C-101B-9397-08002B2CF9AE}" pid="31" name="x1ye=3">
    <vt:lpwstr>1lfwmgcKGys3loLEm4vyZsQr6GT7y20UPOH13Ed/8GZhq6leOmGdLLrIaypI+6VoWk0/haWJppYhCQrrf7cgq8N1dImE5zHVov3HM/fd1ox3+Q9lZ8INKgatVp5rKT+zKswbUOa7dSFsvnJYvYXi2V2OE+/ee2hpBlxvTz0Yl1f8+bDvwGxNTf6RN02ycUEDO2rOej4bBx6bj0xgrnllaopX2xj2SdWqpNgDt3FGtdKwnNlWbHH3pYuoJ3aXVHG</vt:lpwstr>
  </property>
  <property fmtid="{D5CDD505-2E9C-101B-9397-08002B2CF9AE}" pid="32" name="x1ye=30">
    <vt:lpwstr>kEJ7HZWkj8Ukxd4J27bv6mvNR2Ac2R2+zXHdO+dhmD2oXbH+RU3531iSQvoTHG6i98PeGzFCzMTFA3AGPiotTVlT/ZK2MkBCt7naEuGlf6qJXqiiqgeVLBN/4kdFjLduSZPe7dMAMvel5d8qhH5AoAYvoFg7mxjW+nfek1DBGh0+EqpTQR+auqWNdxmXJF3t7NZ0i6hg5IZ3p0INBrQPf3R/tY9Exx8Rl8fYsYXoz9sw2sKc25+uXIL4BniZDVH</vt:lpwstr>
  </property>
  <property fmtid="{D5CDD505-2E9C-101B-9397-08002B2CF9AE}" pid="33" name="x1ye=31">
    <vt:lpwstr>5ItGPgAa1RlGuYkOmVrZFmcdwEhrv/hqbbYpbFf1dF9VLcA41IYKRpHkHYFWvH7BTG6VcJfgua59JkH7e2SoCouCVAfo7n+HPnceak+eUPsJwvbEmtZA5dqGBR/g4d0x7BNQ7rcGjgxINBxdXyzXnpzzvYjDrhMS/aifDuJZv6ewouiFsG65k9HOJF/D+/YBrXEln3nNaFrWI8tvzzQSKrHCBT68l9nt8dqbYxiQ16AYyal9/dzCzBd8GgUcSMp</vt:lpwstr>
  </property>
  <property fmtid="{D5CDD505-2E9C-101B-9397-08002B2CF9AE}" pid="34" name="x1ye=32">
    <vt:lpwstr>Hjz5cooZKo+GovS87Iyj3d++vsvPUFxQ+yU9k45JaaIFILz1+9ja89dcFJO+LYIzO6E5EJgq0/yo4hQOU8S5XRKEiQXPhPS0RNi2yXEdnIoQ8cDWIacyzZJKycGSrV0U7WLTARqeEBf7TZwuEECahVvJWYNbWSR4GP3GsaWPAyEiz/dK69kx4kohGgfsLhwUY/GPgDW9UHc6fp2MSm5N74CzjMyAYD/I/+CesNS/3T0huJdo0ZDUPseLsijhpKS</vt:lpwstr>
  </property>
  <property fmtid="{D5CDD505-2E9C-101B-9397-08002B2CF9AE}" pid="35" name="x1ye=33">
    <vt:lpwstr>F4nY47/Q+twiQHxmN9vEiLVCcbx5rl+sN1oo0eOP+Dm2dn2gHZSccWjs5UqTbs19cJxyqmiUcbKrMP3azjbvfyKxhMP38tWMXsvm7Zh5R/+gIlO4t1gWCbvPrlu8L+KV70ZGbt2YFQylL8HlYHg8S607tm3OBMFAOdHclYe1qfgem+1wHz0LhSxcTbJ9zOq0nEcDjuWrdze/2ovfNcvU1dTTS4PCk1nxr99mjxWfUkMjg5rb4FM9oTiYgShktiJ</vt:lpwstr>
  </property>
  <property fmtid="{D5CDD505-2E9C-101B-9397-08002B2CF9AE}" pid="36" name="x1ye=34">
    <vt:lpwstr>/40Q0htw7pzD059iNHnqqx6Yebf3fAP/3f8vaHYi47V+mtnkmr+mRsWOfRYoswEY4ac0OJmnwjdaxd910QGE2Q+uZBXQBQ/WoZSVxXpkTtazgVQTYdspERSWOv9dr+6Oljd7c/QfgKj3EHHgoJpoblmjwwHaXQeVbqsVM+03yP0VAFPUYR5RuENb8jwVL1vIA4IHbot75dNwYfO0kXWgm749nFZnMdo754rYDLZK6MbFLcwtmzoT+a1k+SvC+gf</vt:lpwstr>
  </property>
  <property fmtid="{D5CDD505-2E9C-101B-9397-08002B2CF9AE}" pid="37" name="x1ye=35">
    <vt:lpwstr>KW6H2DUqj3SAiWRxvZbBWB1uXuTy/CvY1K9+fmI6Lz4plDICGFQvJQo4cfiEoEYP7fOFoDJydt2rKK/SyV8nBNtKABVwXgvFU5U2HWxvQkV11dgAQrOmTrvhIYIrNGwkYiTcMFL/wnxb2E3MLiOyenT6xohGquNnHQCTzUsBTmb+w/RK8z8Q+F3eQP0Uql2UaNozUTH2xQjHh4kgirr1ztv7I9vn/98otMVzaDNblL28DX9cuXPBi8BQR3jW3ud</vt:lpwstr>
  </property>
  <property fmtid="{D5CDD505-2E9C-101B-9397-08002B2CF9AE}" pid="38" name="x1ye=36">
    <vt:lpwstr>erBkn3Wj0TFSyhIHr+GYvMxVHFi30JIVq+pxAfnx+2WX9x+gbYMSlrCOCNMTr0Pydpx1Hvpds/gPSnUkEPtSqaiyPdG8mTsO2nKA7nFCZuRuId5jo/biJM/mB+lJF4NxcD0FmS7wffedrNT4qZOIQGgLXp807nsZWVlYMUx7AWTXlwzYCzfwNCsYZAB/IAvfkhJ6IbbAK+S3EVQYX7Ed7YWeXb/KIWgfUi6ePYLnqWEynXJAg6ZWKTeHaNRWjD/</vt:lpwstr>
  </property>
  <property fmtid="{D5CDD505-2E9C-101B-9397-08002B2CF9AE}" pid="39" name="x1ye=37">
    <vt:lpwstr>FyVsjj0C5UDgnf3fb7buh+bv9NtZEIKAGgTUY/BEZk5tmftAYz1bAACoGgzwQA3j2VJ+SlhMNa5LMMa19mECRH8vffVacRSZQ/PpBey3xz3IWDHQuHfuH4qO1o0UB9eoaKvIGGint6OytrBRNhIGAqp2zwH8zYoUjICCFmkVHp5y41nWNRJel+RC22KtcNqN/I4CzDOjTzBONl8tfR/oxXz5paX5KOfqx6FQrk8BNQcRpl1P3uYxinX/JIbAGCG</vt:lpwstr>
  </property>
  <property fmtid="{D5CDD505-2E9C-101B-9397-08002B2CF9AE}" pid="40" name="x1ye=38">
    <vt:lpwstr>xSirQxFTtFrxo19XwuNmtFkcvuIDQQrAQM12z40oamTTyL14dm9Ig1eah+zX2NcSqK3gq4qUOjI7UKFg1HbGCR2NL0yPt1pIR1dqF6zOYy00K9+zTdSjbwpThn3mezLEMGpET3ggtT2roIiosdAfxaX97q9S/r1qVAdmDOGKDOTZ/ntEZw9bkA7DqV9MVoEGDfhonzDEVENm2EtOcTrhfI3KCVrM7es5iqlmvblhWApfjhZbWe8ZaRmP2p94HwH</vt:lpwstr>
  </property>
  <property fmtid="{D5CDD505-2E9C-101B-9397-08002B2CF9AE}" pid="41" name="x1ye=39">
    <vt:lpwstr>1/R98WWHt/WE6w8U1h8h7iE+XOVEn2YMh7aFPa73InPvY/RwHzEpeBwyXNNmWAfwpHDvRVo+cBi5wL1fJlJHBURRqvM7RuUjihXtRgjeTMxDO6j+L0YrQXUK/1TGWXFa0/DTq6TLSIhISU0r0ox+WiItwMvaBJ6jhcNSW3cph3mZ5oeSoCoDfLGvlb+/ei4TXgnbjtEhNq18EziD/VKBb/Ps2XxwmjK4JKJQvZzEsEDh7zsXsWNUPpwR2nr2vq5</vt:lpwstr>
  </property>
  <property fmtid="{D5CDD505-2E9C-101B-9397-08002B2CF9AE}" pid="42" name="x1ye=4">
    <vt:lpwstr>/pV2SQTjepEV3oRHmvad69dgPsGmUvD95HO3x1T47qNPWnWJhul/YEO5c4y6rsZNSPELf4RRwB1b2Fjq/mE1aMgPetegtU6b5YD3mSIoXhZvyRpm3kHJ9Ie1V9Zr4/a4Jvh7QciTnPrCJoEo6CHQ9PmXxT9b8mlO3zMdT/jJrYKhpaaFAE/uOAXlV/iwqoNDEW9qihUZTVNIPzFOBCvpAo/y0tl2iBbrSxWnJGyjMpq5lKFQ++LHzfjIJHncvSJ</vt:lpwstr>
  </property>
  <property fmtid="{D5CDD505-2E9C-101B-9397-08002B2CF9AE}" pid="43" name="x1ye=40">
    <vt:lpwstr>TtegeReBIoQr4kGjf7aGVtyzkvVOgGZ41sFwp4BkCe9WIvrGxF3rd1JcVgewEjUgCyfcAENgyJLYS2zOlXXJtoBHbRX8BSc2EH8VAsjQOk19y3yly/z7xMlf97ma9k6/cvvWj1Wp/tS/vnRwmxPMhKRdkEZmLKgI1HSc5dgHcvi0a0TrwLV2Em40d4cGmpoIQ4GLj/q6xZuvNEKu9MZRtCOqA+X6eY0A0LKIl+t5COYRi7+y4QfIcoefpe+5Vad</vt:lpwstr>
  </property>
  <property fmtid="{D5CDD505-2E9C-101B-9397-08002B2CF9AE}" pid="44" name="x1ye=41">
    <vt:lpwstr>Urei0JkdqFoHIS6gpY5XKewhvpC/yxC9V1cjw4X1hB5D66y9raBnAthJFsBNMEpd2z57+vF8L3iOGg3AoUwUgdFEui4GGL6FGwPJlZS6/DcaLa+h1cXHL8Tlc7oMrO8pYFAINbnNjLQs3ww87UeagXHf685IpgKEYdCwXfnhd0TN2WXWp2bs/k6yO+tyccTj+LuayuX1Qxca1pOpv+/gqSXi8LNuqFMm2hQq2U1r7z4sDrGRx8zlxff5ZTyUWiB</vt:lpwstr>
  </property>
  <property fmtid="{D5CDD505-2E9C-101B-9397-08002B2CF9AE}" pid="45" name="x1ye=42">
    <vt:lpwstr>kfi1olYuX5IZY2ucNZDQuBP2ooWdWlCVyDmTCEX04Yf01U9MlrjgrOJh5EYvmBQTLYgXauyqgkatgbCksGGmEoHCXx5gwDzsvSflaFsKJLPXNKay3aj+i8pS92pexyC/KWlJwSxl7xZ6Dzalgzf3ThxKwSYcIaj4kpPGQbmXnt+6eWyk1bJr4cSIHBxkEvyYwKqs4rTMoGNC2B9dVCV9NZEKne1aZTgMVBfMTACRoLC4z38digw/v2u8hzA4AI0</vt:lpwstr>
  </property>
  <property fmtid="{D5CDD505-2E9C-101B-9397-08002B2CF9AE}" pid="46" name="x1ye=43">
    <vt:lpwstr>BuPLMFAvybHqB9IQ1ZvrCjsYBGwtXE4YeBmcSoeMu88P/yplBufOsr92QtfOhsFo8b2zu1Of+PSPX9L/CfOfBKmK9w3vSlkOVP7crpIuP3HhX3qjLayOcWuaRcYkRfakeRPySnJZF5dflhRzIFAJu+7q2EWeVgoReLMoqPTpwSRsZsK2UwntSBhX5hZ5HQxmiswYyn2+NFSH9bcCgfSHoZHXIlNcBJxjf51/Zd2hjx1t4EZU8CeP4FudBX2UlYY</vt:lpwstr>
  </property>
  <property fmtid="{D5CDD505-2E9C-101B-9397-08002B2CF9AE}" pid="47" name="x1ye=44">
    <vt:lpwstr>facpjYaGk9VTpJPCfqO19YoO+WY/3RjnC6fMHzsSoScLFZcKOS4Oji9Tig2/Z4QI1MqRJzJPVyvpw5D/O24JcHqTu3JqvNU3n4k26IQ5ItlaVSzo8QJe0TYgdC4G+rjcq5fGr6h1CIURK5RW1tZQ75MPqhmsBeO8oh/yd3AJZbbAD8THr1bfKEu7TeA6RuMuVUS5yMHKBGA8ktiKecCHqF/rLeub7SSo80UWfAPvHKKGVSrKd05mq+/CKFAaKft</vt:lpwstr>
  </property>
  <property fmtid="{D5CDD505-2E9C-101B-9397-08002B2CF9AE}" pid="48" name="x1ye=45">
    <vt:lpwstr>qOQT7fmasVManD1q5D69l0nmK+DOeOl5DT6oLlO9hMcke2ZWqwMrpbEiYP4B3vAJehM6sqsKussBBALj/TkNO9qQDREOvHQQHLqOXs5ygLZVxuW0wBuZZFVaKyMnbLnI2WScx0AGIhJQVZ1Y7hzce3KtdJlcMl57q2+41hbtrc+Tt3hYFtuqNf6EajPJhkTpgVi00gT/ZCg+LRaLrb5CGxMzGpZQbPCkkTQ2Sn60uUGppsvxb5osqjMUgOIzu3+</vt:lpwstr>
  </property>
  <property fmtid="{D5CDD505-2E9C-101B-9397-08002B2CF9AE}" pid="49" name="x1ye=46">
    <vt:lpwstr>NCOQeNir+KFegEDKq9WmTBe41Zk9c6tue2SByDJfyV/5FQdJp1nZ8YEsixbNFInMTs209ElX8rSllW0TrcNC5LhjkIVkNLOtIcpIkqtKIn+uIWcC3UXfMXdZgArWXZ3fyRxwe9119DAEMjxk7cIEsBkMWNAvvoD0U79aWdxaCvuGXKQElb5JQyohejofq+Fil6mL61VAlor68v09ecrv0a6AdxnFWSY9unP/yPRX8nRrb+I75FEroxFIH8hCBqw</vt:lpwstr>
  </property>
  <property fmtid="{D5CDD505-2E9C-101B-9397-08002B2CF9AE}" pid="50" name="x1ye=47">
    <vt:lpwstr>wTTDCAZ+pdiNu4VrPsGZ3ZoQYOgfCGlcJtkEquA38rDCKyyghcGG3e4fyY9W6VokNKX1x13wIOAZH8bmvuO5wT4y654uM6Bit/lWFhTuS3K600rcmR7y9GTQMvKkIFTETR9sUVVD1J77ap/Frg7RH+TTghmuzSNcBsoPw2rRbuV+r9D+2CzKVpAZOE/A3Dq4GgJLmI9DW3gZsN+3ykpWLw+4d5tBsc3ZoQK6Fa8VvFL1gs/4Jsasv1nPoV1fu6/</vt:lpwstr>
  </property>
  <property fmtid="{D5CDD505-2E9C-101B-9397-08002B2CF9AE}" pid="51" name="x1ye=48">
    <vt:lpwstr>3DyARX2W0aYLdbafm0RyMGBfA8FGd+bN3F2GXDOTulkbYVfoN5s8PJrzI2jmXvCepH0+jmXzgERDsdsluAQ01e3N0hPniJpvO/7gK4UDZpvDCBi3/QCcazBu5H3md+bHMAgfInyzLoBWAdG7taIkvp13bAx09ecpMM4ZIBFbInnHLvj+8CfOdVis1waJ8pwJuKG9VowtJ+/ORgygmjyeH2V8SwBzgVO1atcoTwX4Ua9I/2HaDoVYI9CS6Pb3zR3</vt:lpwstr>
  </property>
  <property fmtid="{D5CDD505-2E9C-101B-9397-08002B2CF9AE}" pid="52" name="x1ye=49">
    <vt:lpwstr>0LR6MN6BW4HhEQkQvd2ijmnui8isiXQ3rJcrThoJrGAEylKD/Lq5D2PdLJmq52V+XDnYwV9uv0cQE6S5+0TVoihriNL+4Dn0aClkfk5T3+lg3lZbkz2e83UQol9Kr9nJM2n4KRRSx/qTVEF/5yeSUeefx9tfNph16TbYxyR3ycF2vlXweLRWytPLsbjrcpIlOqZsSsjSH2F9v/dk/MQn4qGC3dzxlW5N5Iz2YX/koW1X9MhkloBbFeaueUZayE6</vt:lpwstr>
  </property>
  <property fmtid="{D5CDD505-2E9C-101B-9397-08002B2CF9AE}" pid="53" name="x1ye=5">
    <vt:lpwstr>vx/ZkQ5bzrPGldBIGCodh/r1drlqv08O7cnmEGRZtyfwmC2rWV4wrwhn10AGFh5xI+mfAiY+wnT7+lXoJyL5dBX+8BeVbEIw0MC/jYqAkiTYTa0JMmnEFkBtZEdCbGIcHfuDmTaXk0x1/YRNmY0p8x/OYNJI7ETv7pxk65oFGOl4duvgXG8JGgtIIst0Ue4BSsOxVDcem25g8+JyctzoVsdKTzMLr8SDhji20cn8q7MyMxLQRDIBKxYbx1DmQrC</vt:lpwstr>
  </property>
  <property fmtid="{D5CDD505-2E9C-101B-9397-08002B2CF9AE}" pid="54" name="x1ye=50">
    <vt:lpwstr>3S9v0eMX94pToOyydoeOQzQiq6rWWkwsL3+5RsCc1rGDw6/5ydzn2uBOguUGB+7JZ///ZZVJZFHB5abya4/+ZZR56jjPJShvGzA6MlTj/oxb36ZKtb03sKKsIUXYMN9GT9b6qOgP8qCSdqXLLTuHXTXPndHFOEJNp+8QDaf0+PoV5fteeX35SxqAwYc0OOSaWiFzCAVFhM+CTx6VNFiIsRpbyUbAWBSQaAr+q148kgaZsvSaQduDZr3yeMUeKvv</vt:lpwstr>
  </property>
  <property fmtid="{D5CDD505-2E9C-101B-9397-08002B2CF9AE}" pid="55" name="x1ye=51">
    <vt:lpwstr>t2RYUnRC2/dCLjXAAw7/6B8Xbvhi74kQF4RkbYsKW17l3RjaaaVZyyV1ru/aEFv79eKfwioa+kOjZqmN3ht+Qa/7dxdRKAcjKfYL9J7jmWnRGISd9uaGARyjH0kmQfwroZN1rDLN+0ZQxZtpBIfCXjzS77QyEfQo/LpMV0MvYPHsfPWns53+PswM91j84z3VsgMlUHDKQhwGwChiaYEHBbWKC2/FHizFSJkbjkWlCfpxySPzCsPCIKVxURpXxw2</vt:lpwstr>
  </property>
  <property fmtid="{D5CDD505-2E9C-101B-9397-08002B2CF9AE}" pid="56" name="x1ye=52">
    <vt:lpwstr>k1y/xj+Zc7RJg44WBMXRYIrgF9x+PXOxJjRJick80++PxjBfnuUxcDgwQx4aUVx4vUF5v8+WQXnLhzM7WhSu4oW13YXHjimN4vfwnpL9z8ojyG119zEqgIBjRAlEJ7T0JcnC9qUWZENk6/Jl+4QWHDTg1pkej2fc94HHRYJhrnKOi1s2eIi2OboztMHaWEGbftxFBLVOfLKz3Cw1xwzIlCqre2nX+W8GmErr4HY0Oo1FvrFjb0GCvpMZ01o1UaQ</vt:lpwstr>
  </property>
  <property fmtid="{D5CDD505-2E9C-101B-9397-08002B2CF9AE}" pid="57" name="x1ye=53">
    <vt:lpwstr>sLeAlr8x2p4eCl/KPsLY7JzVq2dqisH8BgdjIZN8Dd7rJXyZfgcOeLyjBAi8glWZNAkCMPzV4IIPWWXkifHpIg/RYxpYLTBtKcZG3ZS90OpmkMC6WW69//myb/FWTM5X7Kv8UD+MRHtXeHWihcuFjwqxnan6vav5O948Z8KfJCNAvL9D7ffdi/EfKGWkoa2OAKp9D3+qbAgr68YQii29IIuYn/Blaoza1t/25LgnjNcDBA4JATeRk+IAEkq9vNI</vt:lpwstr>
  </property>
  <property fmtid="{D5CDD505-2E9C-101B-9397-08002B2CF9AE}" pid="58" name="x1ye=54">
    <vt:lpwstr>+/Bn3/4VtEFk8KHeMLy/YY23QR2dYvuxcyq7RlhdOZt5lbKI4FScPPK1/ZtCYra0p5q2iWwv0MB9C/L4UTbWTjH7D9jET4OZSqv3nVPNl8/b0uFCG3wlSA/Iv7liPMKaiK0avgLizwWomXqtF7ZzfKu7MuDNA53LkVSfiwSKi3NTrmGNPWX8KcFo9+Tvb588SZMTSDP0142LL0bjqaoYrj2CxHjsSTMqoFdH4jYbuVh7jFmXTv0XZM0QqQ3ED9i</vt:lpwstr>
  </property>
  <property fmtid="{D5CDD505-2E9C-101B-9397-08002B2CF9AE}" pid="59" name="x1ye=55">
    <vt:lpwstr>CkUKpLnMWsvQl/68dG4DvyR13UlOkI5zCTkbEKm/RHH5Qul57MpJv3MIViMACJH+UWmmWyT5tEp/j42pC4CnBk6COLmmShMGLtNxFj5v/ARGRyVfYyDASUROTusvn7ZheLv1kUKKXX4SEjj5yGgI2LoXp6GkkYZzSUbStUKbFW4SqYYXFAb4ygANuN04LHSEp2X5MolP6jdF4v5tBUAHERTrUU8T3dUuUAc3yn4ViCWdLLwl/p1f0N/ymDVZYx4</vt:lpwstr>
  </property>
  <property fmtid="{D5CDD505-2E9C-101B-9397-08002B2CF9AE}" pid="60" name="x1ye=56">
    <vt:lpwstr>A8lGS4aIpYV+T338ARd/ELFz/NVyWQJqEyd/9Ul9qzHSiv/zccSMfh0XdjSuacDPJNMT5QNLTNRbhQMIGkPDD+nq92haGowpJyqFA7hIJw/bDb3dH6jn5J1em22S1mkQ1+E8DNn8JDaYGN0FMsTTxlL99YRysQAPm85KOIVPAaNX59XSwes6XJsVx5P842ibfWfkCUb41gQQeVcZXRK+9mxyZPDjT0Jl8ffnTNQHKB3DWZCtHpwLAeRoSRpdMXb</vt:lpwstr>
  </property>
  <property fmtid="{D5CDD505-2E9C-101B-9397-08002B2CF9AE}" pid="61" name="x1ye=57">
    <vt:lpwstr>UdFwgBNXcGz2+Idf3E/R1ZUWamzOeVcP+6G9J75q7F4T5wz8iXLqMWQjfYkxhAH5APo/sB89Qz50JmxLd3u4tS9zo5PKkkfvmy1ZPP4HgMeWKy/1wFUdxmj2ptDzEeXm5KEosavCNP/f3AsFv9S7Kxef+T4OwcTo4hfP+dE5wD9unPXO4Pmbw1WHO4WqPv5nkWt5LYGIOvwkhfySH10JlxeTvj+Pl/TpJmYhbiVZonLDAy0Pgq9Jo6YGOmXzHlP</vt:lpwstr>
  </property>
  <property fmtid="{D5CDD505-2E9C-101B-9397-08002B2CF9AE}" pid="62" name="x1ye=58">
    <vt:lpwstr>ISTh7WeGBUXCGz0ae3IjBeotIrrolEWARGYgSUHwIwuOkD/jlspM89hZ7OW+Wvh/2HAcM1OE/uU/HpV7oL9WnMUEFXdeEvXxfIyO9ruunbM4YO1fUhD44qtnnjLyFLZi3J4ayxKUPhUsHBif1yC/K7+RWSnEt202kQgIKuT3r0Dfr/iDomLRFneOUTfyEefP7a5ynR4VEABvi10XnHXEdagsckrNOOtNwypAPSo+pwQRtP+U9XfYSer0jAgjZFF</vt:lpwstr>
  </property>
  <property fmtid="{D5CDD505-2E9C-101B-9397-08002B2CF9AE}" pid="63" name="x1ye=59">
    <vt:lpwstr>Pznpl5TKmkqLofq04A4iBjxFJPdDMKpgkIbV9evNPzRNjWD7V1F/GJfvfHg2LvdPqyp8MHuAQ7JdnzoOcUyPXM1VRviL5Fe1vxbxQeXhmh1BXks615nAiRNtahWqr8CUNrjJ7O/EoruUaiSQzWOqrew3cKBuuCpBETVyUsNaMYgzkJwHWMd/otc/J7+Qm0u2Pf0ypgY8begUURNRsAR/+gDk/Wcf1QxlO9W0QUX4mJ2QDuLbMfKFlsRDy3QkxSr</vt:lpwstr>
  </property>
  <property fmtid="{D5CDD505-2E9C-101B-9397-08002B2CF9AE}" pid="64" name="x1ye=6">
    <vt:lpwstr>q/0tKonan175zN9vEwf0JsU/lSGcDqQ/2BfmyYv7X3/daUAFGnkZA5DaCZIkxr8L1hOJ8M0vKwpODwtHwsfAYCSGIfc1k7vV75SZAUtKOxJhmbN6LTr7v5RSWXAz91HRAdC2b8zH8MiGLLBtW/TFftHBT6YjHDm5dQ5ino7Zw7f+50JlKdA0Ez33ydoBWZ84/RnUCceOvpvqAd0ItPcDJ2g0ajF9Ev/DhAGayeQtz5u56/34nf7RewBTDKKlGGW</vt:lpwstr>
  </property>
  <property fmtid="{D5CDD505-2E9C-101B-9397-08002B2CF9AE}" pid="65" name="x1ye=60">
    <vt:lpwstr>g0hiVdNk8hnJ2UJtw3KJTRctLUn0024QsJH9vguB+2TqlaAV9GYusZ0G1fDlT7BWB9WD3XBQiaKTa2QJKYH3hEfmC71MQ9Fu9b6dOemdAXcnhTvG3QEtiDYnp5irdKLV1YD1j/cYTg8p2huyMRycS9ijP4HRoBjzNRAEtXAhsY5JWlrU8k0rGbu2lOBku/EXhlYzQuRwVwi/qdb6fJz677tB7h7bI0xwuF/rHZyJxv6oz09B3cJ67wF+voNDoOC</vt:lpwstr>
  </property>
  <property fmtid="{D5CDD505-2E9C-101B-9397-08002B2CF9AE}" pid="66" name="x1ye=61">
    <vt:lpwstr>kQ6QbhZm6q27m9czcp4MukXIHjta6ZwuH5gCs1Zpb8M/00cr6NjOLMIBmNlD41o6oJU/0fwCs3J5PNXvSH087oY5U9DSnApWogyinBlz30gPfsOZB/62GMCdlajJVt910BUnMHVbdwHs61Ht4/3sC5n7XnQDJK7J0SnxXmjFgl4mBP2NuvFoL9ge7aWqQc7+oKdb23ABhG6+i0Z19Ovj5owc8iUH65IAcc7GxPny+wLbfDmvVJpFszU4DMI0lF5</vt:lpwstr>
  </property>
  <property fmtid="{D5CDD505-2E9C-101B-9397-08002B2CF9AE}" pid="67" name="x1ye=62">
    <vt:lpwstr>1UAfPDfFeYfXD35QyJYvxU61qawvestAeRENMswtAlF3Pz8MzCPLg+O/k525hd+8AiBYerdMSiRrWuRHfUJfDduRj7AR5Osmyp0u4ZJCtWC9LwG0fdV1e2cx6/eUGv52Roie0rf4Xlb62meru2PESwRzUx7g+3fi1Df3bFjHo6+shJWMa5j0l7eE9j8ePpHXMVqVmg7gq304w31U5r71hIblIHZRJd3D0ydvaPDQ2ptmtbeR0sUdHHVUqlHd7vA</vt:lpwstr>
  </property>
  <property fmtid="{D5CDD505-2E9C-101B-9397-08002B2CF9AE}" pid="68" name="x1ye=63">
    <vt:lpwstr>QoGsBW/BmQQ0cRdsmDVmtHCao8lahcvxXbnFde7JxKHWVQyhHJ+CMtP76t1AUu06SzkV4JrsT8605dfQke4oH02KCOXT5Md+nPX4rjGgS7iqDJDJy3UoywwY5j/7vOj1zVRMyRv5E/IFv1xiX/fycHg3I0zaXh1WSmmFIGQcf1TtIfJA/u8gUUVeHSLuTl2WkeoeJouF5JG0UtFjxILDiSaqBF0Q9FUJC6Tk16/scomxbwfJnMMJvLuOvQdAuMc</vt:lpwstr>
  </property>
  <property fmtid="{D5CDD505-2E9C-101B-9397-08002B2CF9AE}" pid="69" name="x1ye=64">
    <vt:lpwstr>+Wxqwk/Jt2zcYa5xtay2bh8+e5MYrs/kGmW3Fs46N3Mxn+W3EyvKhvW5+eRedc0j7lanWL1BsuiC1bNfUYi32WPN6/uqFukJ2g7tEIO/oVCRXIvwx8taUCM2qzMhuw9pLBK1vSDSb28segMM4Dh3LrXq+w0VA9xasJqUbqPHucuqDvVEbEqgK1mkn9ciDaabOF/iOHWtpCHF9Hqg6MKpw9hq1GjSrefB2eTTarOvJ39w8Vvktbuqk71a+cYC+BR</vt:lpwstr>
  </property>
  <property fmtid="{D5CDD505-2E9C-101B-9397-08002B2CF9AE}" pid="70" name="x1ye=65">
    <vt:lpwstr>4Y/D4QWCEIppJXLSagHoSzngS6Sv1LdaB5xYOWUVl0rQhQlSk3zKWIBP4B+sfSEolUgihFYivj67wUHW25e6EL4tohlxNt/etAs7ec+j065hCPycmzzNNdnuFc9HtSfeAeh0mJLvONPuqe5TXRwUKRxB4KwvCv9/mOgtl0j/ljW2zTY5Snip9ItXEV8aJvswzbfgIN1pggfTRKuXi95fA0N6PxvxmbKtFVtjJDHb4SPwHFBp6q5Ge/ClufF2R8r</vt:lpwstr>
  </property>
  <property fmtid="{D5CDD505-2E9C-101B-9397-08002B2CF9AE}" pid="71" name="x1ye=66">
    <vt:lpwstr>dQwMMVMOPIaeHcSTQ/e96vZhxkeZb81Niu+TnZ3XEulPAx1LqN79wzPB784s5X71r96jOnoU9KN4BUIIVNxqsdyFv8I7XY+ybqBdj5YR451YK2bOlUpYFB+Pv25nNOZdERCtExUXw/z08jFNY2qTDv6ediz0azhLoKjD2WaQCwgFK7e0hfVQS8LUFxBWpDQFGBo2T7scCcr1S+/1V0FlkOQkEUXRADgsMwuLvPcA+uq296AUn4/Kp69x4k6uzNx</vt:lpwstr>
  </property>
  <property fmtid="{D5CDD505-2E9C-101B-9397-08002B2CF9AE}" pid="72" name="x1ye=67">
    <vt:lpwstr>H7VOrPjcj2zbJ/rgL++HjApxhG4N8p/sGWStyqU/b0GrgER1pxfqruJtAaNoqj4KXkmp9hX/KxStUQk5NXOtxR+93o2WueZcOJa7EMpPTyocA46kqpm4TrgUg1t76l4d1w0m7yH+cdsx+iDCDwd7zs+etojtb/gno9Auumf84AVSQptumXmgaSqQoFc7pWG17UTwKRa+9xttVs1mRgcri2cPyp9ze3DPJo+sn0jtsSuhf3eWjAoZiuFXR9oM0yC</vt:lpwstr>
  </property>
  <property fmtid="{D5CDD505-2E9C-101B-9397-08002B2CF9AE}" pid="73" name="x1ye=68">
    <vt:lpwstr>tsxpn35+ntlVxF+/WUz9AXWPBLVSV0FfLbdf7vxf91CRokjwAzq+pgISQkCfv9/MV0esW/fDQ6+zDbRTaZyRmM+XHiqDYbZMZ4yMYNcHdELvqHyxRTQcCcqXKTcS851wTGjlrdZEjUu8ZTkbsGpcMvH8M6AuEjf6T0TbSRz2jbocSAgXxAn6X/Z8rs7vf/E4t4YRNDdNLQSKMiGnkW9Kf8VsUou7ymf+mhgWv0nNT64Z93MX0jZ5jlE6vZ7flQm</vt:lpwstr>
  </property>
  <property fmtid="{D5CDD505-2E9C-101B-9397-08002B2CF9AE}" pid="74" name="x1ye=69">
    <vt:lpwstr>ZsfNN5gepBrvYitclM0P6l8o373jZxmYbCm6+NWTBQaOUYCcjVCDYjspBhTqwQgcoMqL3I+r8P2QoCHvUaDD3dblsIUyy+K6k6hZuNDMeFVkepaYIvujJ2VN7EViMjX5JoTsxektTQiSJ6gs2mfjdzY7AXw7bOG3nnfOOgESOdHtyircNL/B233iXuA9MF9skaRMtvseJRtuCLwzpnzHCEzQYqHrn05zIo5Lcx5s3+zSuGumNIowA7iIRRU6fgW</vt:lpwstr>
  </property>
  <property fmtid="{D5CDD505-2E9C-101B-9397-08002B2CF9AE}" pid="75" name="x1ye=7">
    <vt:lpwstr>t/mnBNO50BoK4UqWHFEp76A3ARIdXqplj5452swfwYvw8yzL0NG4BMAmmRioPX3twG+NZMzsLWQIJelKaVKG4okyfn0E87UY97ruJqp0jpDCYmWUkaOovs1EZfKo7ctjnhqLxaOxU94ubYqxXAUtHKEv884z9k5DVeZLhJEqGvVy8rCI/E5Lmxn4rWT1mZPNJYDH5cxItZwiyYSbM0Yx26LCkUrmZ8/Q6Vod3gFU27lqc3NCH/8XzFLG3Xfb7cc</vt:lpwstr>
  </property>
  <property fmtid="{D5CDD505-2E9C-101B-9397-08002B2CF9AE}" pid="76" name="x1ye=70">
    <vt:lpwstr>Vig+7RJu84Nh2UiV/8UNrY5epxKTVFIiGb8nst+MUPUz4rOFTIQSePVCkzjZ+xB/eXBcJIg3hrP9gBs1Yi/kIx4AEdARxIuDJqR0Jzp8xtLlbFYUC/MJ6aDLkxIHbho/H5EmBhGYg9K451xJBJd79T3+yaysvBqi64NwZHO1caUpqSJ2yII8xxQE5vU1OSTs0LF/SuHJuso462jD4jJnrbJ3Jv2rRgNM6aB5KvxxDEx9bwBfZL1JEw/mBGO21DO</vt:lpwstr>
  </property>
  <property fmtid="{D5CDD505-2E9C-101B-9397-08002B2CF9AE}" pid="77" name="x1ye=71">
    <vt:lpwstr>R9HQitosf+tTkSeK/aATcTXBqGMHz+xuw/3tZ5BKnt++n3tU1D99eaFT7YxHSFmJJmghVbo7+dBDKrOw1+4HEhNCGOy0NmTO69gAMO9X4RAaU05YlaxivOTc2xLKRvtxWXXlu6ZMxXotGbvj44eIa9zGRImzJVwrKf7pOpAPNl0ZN5P9xSEJEnKHLV5TnUN8aWzV0Q+8JrvqISLAorgQ39EAPjZtPAZP7a/qAzz4ZL1MzOq/CkdEXOBUDId4QTL</vt:lpwstr>
  </property>
  <property fmtid="{D5CDD505-2E9C-101B-9397-08002B2CF9AE}" pid="78" name="x1ye=72">
    <vt:lpwstr>4EaI/ue/qSOgIFDhl/5bT/Tuw4vUeRxQFhWZ3vxQmpKKDz/FTeSWWU/HSx3MdQ4z+t9HB0UZDdIHQYkOFRpXUcdfV6xsObvFO+7tzPol9dTEN3Zc+bB06vmR0nhHjRl5+QtUq4gTqoU5HhAg81veuRW9kmTkRG7J5nJLq8JQjfx5yzLZRb1jnHhjWrhrsmbC8E5gGXQil1XgtcIoYQWvIdnaVTjWvF5fsK2cpS9HG6Q8wziauw/TbTYZhwwkZc7</vt:lpwstr>
  </property>
  <property fmtid="{D5CDD505-2E9C-101B-9397-08002B2CF9AE}" pid="79" name="x1ye=73">
    <vt:lpwstr>10Re9NEMF/qFqD/2GEvnmqqgpMqvTmqpoimI9JlIe12GgMzx5k0JuZxdJY7xR4ut8SsJxo5jnVXUEmgLnmYm2WMz1sq3yDLhFYpRRZyZLS+wZOagOIRtsglPY5nh6l5ad+JeK235La7GIHC7JntwP1MSr2SLA7Fppu8CIwW/2hJ90j6AV6e5DlmxTMBb5tP2oiJLFl9Ead6UK3RJOKh+hen09wlKS5VC0PPXX4ba20cDGU2jCJ6Z1vUZuD3j/Sp</vt:lpwstr>
  </property>
  <property fmtid="{D5CDD505-2E9C-101B-9397-08002B2CF9AE}" pid="80" name="x1ye=74">
    <vt:lpwstr>9P6nycZSj86tM9cmqqmQ2bE3KPeTRfzB67La8gP7zveJdQs48jY7owknDkXSOE8OyaGNTG/sbqt6hGVdFnYKX766eFXqNDISJFrtgoR87IQmY+odgTL1fsVyF8HrKAvdRCeYTx7/dr+OUICztx9xEW1HG6XPKJV1wXdQc3/eJE9T6nc48WARTwFydYI6UO4LMNP/R+rNaDYbP8MQLdbM9D2cICNblxQYuY7DFd1wVxK/j3k4rU4XIO8O3ezLqdv</vt:lpwstr>
  </property>
  <property fmtid="{D5CDD505-2E9C-101B-9397-08002B2CF9AE}" pid="81" name="x1ye=75">
    <vt:lpwstr>JFc2dtM6z6m8yeP2O8Shy1dE+l7C5g+pUEbzzNC4mlPajj0M5NR9wgDf+OGcwu4WmBQKFapg9AicWJvAZV+Zq6tPfx8IkgwgxV/HZaP7qjf3vIz0asWNvphPvwtiQYtKuVUupKYE5jCJHMwI8PfDQlc9Bdbm5QA30iGVO+5oAMvMd8yCSvX3NBrOouNOeOWfkEDCaL2DTFW/ZH96G+SNJ8gsSu4tG4EO3jgh1BxUudGIEefNlZo6VukLkoXpEBt</vt:lpwstr>
  </property>
  <property fmtid="{D5CDD505-2E9C-101B-9397-08002B2CF9AE}" pid="82" name="x1ye=76">
    <vt:lpwstr>ikH6ZKb0i33yNbF4CvFzNGhsuEZPcE7AnrG8Ml0ivt7L5BVRq/FYw1Dxxnr/7oH02QRbvgcVQnxYdvUhTUyFO8zFAsCoh4Vbn1GbqMm3G+tfb9wJ5FYOIszeB5XaeCSB6YxkMEsfJfpsaWRoc/BR16isvn1cpFwBcEIwIpgU0fjso6X6wNtj4Y6fcEWSCUiRFkxAKJ1mALKA0HKnQ3r/fXlhiKuVvF3RJaiMBj04ow5EQhuAQudkDM8pyC1mvGU</vt:lpwstr>
  </property>
  <property fmtid="{D5CDD505-2E9C-101B-9397-08002B2CF9AE}" pid="83" name="x1ye=77">
    <vt:lpwstr>Rf3++QZI8L8hCDUD/eLP72C7CX3Xp6HJXxpODJnp8XvVnCH0mxcXwKbPeps2Foy4CA8l8lkRji4avD6iMrPiSV2rG03I5OssI9C7CCzpgY6TsV5V+QC0eKvvBQyImhlS1C1H8pL2mJmf3GqS+9P0kr0Yb3mPGDHMp9Dg2TCi91SPrSc5Rn/okvRTK2ky5IrjmNbcQvPn7QoKs4Cwu5lyui8Dw/6ye3IUM9138KSSOlE/cTK/tesAHs50rICpeJ7</vt:lpwstr>
  </property>
  <property fmtid="{D5CDD505-2E9C-101B-9397-08002B2CF9AE}" pid="84" name="x1ye=78">
    <vt:lpwstr>U5O5CauEfDNx8v/sPiGPtc5ZfQwKNAmHRQg0O5qp/gqNh81K2nEmCYLS2l2mmYud2VPZKFeUgBUpz+f6d2yDvWEHdDYS7flKFVOXcdvHfVZHkX+Z1e4kh/JurEox8qdAdgLYTiFeYxg8hqpIahgLlvHzy/pkU7h5FvyymubG12OpvdLJ/UvNmdJhSBkN8Pz9PnHfhuMpriWkFPGkdeizS1OhbIwnnIWJf/t3DS3BDVixczoIB8y1KU5kNFLsPuH</vt:lpwstr>
  </property>
  <property fmtid="{D5CDD505-2E9C-101B-9397-08002B2CF9AE}" pid="85" name="x1ye=79">
    <vt:lpwstr>TiBk89X0NnfjkoeOxHrQJjp+cSYRwdkTdR6mFrddjDppOvxZrd8sEAEUDIYXIrIlin75SiticruvrwaFwxzIc0CNxQqWPvj1Subj/o/TI/aZ4Ko8Oyy1t1UiQa1V6DaaZTSIdAZO25VF6lJ9FN/X1S+cxt98fLpQRzbvWO+c79AjV28Dsa47+TAO66TMeDTAOZ30pfWIk1GmzBmkQ6jnpjmoXAYmskDqGTH9p+ePnqamWZc2WiBPpOGUFRlp8YQ</vt:lpwstr>
  </property>
  <property fmtid="{D5CDD505-2E9C-101B-9397-08002B2CF9AE}" pid="86" name="x1ye=8">
    <vt:lpwstr>KhOInTMeKx3t6AbrOUiJ0MP8ARNL64lgxOe4FGTRRjapa55j/h1JNjcBXmFUFzm6KZIXfL2UtR6yJJrDbGXCmueq5Q0YhLA5feAAlz4vGhH0xm7CNNLh0cv8TUrSzcqw3z7oH0bm/u9nresJccEA1xgVrQsDaBlMrfWtbIKrx5YPkEO9/nnWxP21Xf+3FzYAHT5oi3P1Hhxh2BYJamHSFvpQDEsxPz/Wse8KvFQ9CB2XIKZnUO6bts1hFOvmDtT</vt:lpwstr>
  </property>
  <property fmtid="{D5CDD505-2E9C-101B-9397-08002B2CF9AE}" pid="87" name="x1ye=80">
    <vt:lpwstr>aB31Em6Z29W0Ce3T+ip40rjP9DGzR68CnJjPe9bRuRogyG/n/hty0rIoEq+AFMkNT0DlMIInyYKvCDmw1Jo27f3r29vl6Hil0YL3P2Jarm+08996f5tkGLRTNerDeecTIPyOIrpqI+7oTrWLYhlFZDZEA0HzLGDMUvdcQEhrAxtrIq9zyGE2zSqAbcTbp/UEFoveaOdobM8yNDRR2LJ3t+LX1WZRpmwG9ze6hZc8wQXIFRFfbSJAoKlxW401u72</vt:lpwstr>
  </property>
  <property fmtid="{D5CDD505-2E9C-101B-9397-08002B2CF9AE}" pid="88" name="x1ye=81">
    <vt:lpwstr>uYjgnIvJpRvRFFEUviXzcZ92uNlkxQeLwUoswM1RNesmOdFLWET1LZZiy8EhFIQTAT//H8Wcx/kLB+TZ2GjzrdQ0OSvhKUGhIjQ2BkyewYHHho3GnM2C2+5kIv+0zy0apkBlSPT5T0VKZlf6OuoRM6XdBp2MGr19laUSopg5DuJYW1Y+MdF5kN8ccBFDGhlOirZLrOteNQj4YXB9gQEntUBdSGEzbOpWXcsjkwsUKfgq0kj4/PSJ0RM3kWpgiWr</vt:lpwstr>
  </property>
  <property fmtid="{D5CDD505-2E9C-101B-9397-08002B2CF9AE}" pid="89" name="x1ye=82">
    <vt:lpwstr>g12xOeRDzYqQNQJE5fRtDRnYjH1z1eCE5Mlh1e6CbmAotr6YNdT9bEKl2qK/qLu467PmXKSJiAjtRirSlYVXDfyXNpiiGY6qUEBDq1rXwWiBqMdLraLNqmj4/FutCiPLAuJlPkOfKVDsQqU6af2nr+WljPSiiUPi3Pa9/4Yj0rGm8BhrcVasp95NPrqx5hDLiQfjQvy7iLJA40tyA7zSx42mmSO/gcs3EqyPfNtDwuniMPhn0+NDjCsBjzCtHtq</vt:lpwstr>
  </property>
  <property fmtid="{D5CDD505-2E9C-101B-9397-08002B2CF9AE}" pid="90" name="x1ye=83">
    <vt:lpwstr>LDoTDi5aaDUAjzJh9yWIZZD0QUXHegD5DiyjIVT+oNbmX8zhmpzIcNe/nxCq/hixIboyBgvX3xKsPvLyR/lYn/eJ89ANQa2/ZGzCP9x4GwsuG85n/RLU42nS9dUO1zOIE+FfcEBjoY+Mr8g+IJ2R2QbwmrbyEhL+SZQE9uDk9jvIrnExaLZujtgxHia9QmMUbUap0e6wb611eZetWfiz0GvOS6O0xdtY3ym6iIKs1t5jzxAEJnIpNIlCNxlO07c</vt:lpwstr>
  </property>
  <property fmtid="{D5CDD505-2E9C-101B-9397-08002B2CF9AE}" pid="91" name="x1ye=84">
    <vt:lpwstr>0Pcj4+GG+lVgB3PWKHlM6cSA5P6RhsIAz03FAYJqDqe9pqvK+uJOZDUbMsYF8DPZTuP53TemVIrt5xuebSVsG/barQbiAVwffjHIGJXW0aGVUg42RUMRKa3SOCLEDB4b19+jqS/2FenICugH7bNp0P8n9g6KMBe2i5wTmR1mpjOe9VNdFFgNcqpqbagFsYyUXZo3I/LRDjQwOR6ma4dtryWmf78xTT1DrJ8iw4aYbWoLTiRbIATzJZYrIG9mm8m</vt:lpwstr>
  </property>
  <property fmtid="{D5CDD505-2E9C-101B-9397-08002B2CF9AE}" pid="92" name="x1ye=85">
    <vt:lpwstr>enNwKLo9hOkZaCn2aGX5NKBhPV9h98Xim3eCjfHahti7QwKFQkxXcPaBjpf5a20FaDxRV5kJY2nmdXgoBsTH26BUzez+PYJiSb5Ejv7VbCrloQk8GoTapYeL0Rqt7XaUMVED5dWYaw8tA7I8LWcFl4W5xT+kzgZY+vlvPt6nuTeL+oH6IIDZz6t/GivjIQbjofugVZIalckyT3ZtTjsBNBoOoSSPCmF6040P8Rnbo6saCzq8AK/JYCXXyOglt3Z</vt:lpwstr>
  </property>
  <property fmtid="{D5CDD505-2E9C-101B-9397-08002B2CF9AE}" pid="93" name="x1ye=86">
    <vt:lpwstr>T1TR3GRJQkEe1LrcdQmlR9n6+0FAW68M9N7j3m67T8NFPbFUukfVBffrX/bxHrJ0SIcfYgxDAoQCma8/xCqQ6rsEZjNRwkYoR4FUfTtEuOGtr9sMNA+4erm0xrfe45I9SvsUCY8XyUYWqjecsVSHyUB2jjV01Nh+8fYIuWpprjaI7kgS0knoClZ2Cc02m0c1oQ7eVGsRneyVWb8Avequ+2V1mDaJNCOsRQs/2Rgt1UfEr6oOMGuufe6Cvjj5AtA</vt:lpwstr>
  </property>
  <property fmtid="{D5CDD505-2E9C-101B-9397-08002B2CF9AE}" pid="94" name="x1ye=87">
    <vt:lpwstr>+3NtSy0CqW039kMlfcAvCzqoRhV/HZT1kpBVz8RtjpWvH88hvUkadkMW9vdKd/Rr+3A5zkhFnVo+o8f7y6L69wL5zNhT3az1YszXpuXacFbuJWfJn9d0YGCQvsqle+bSNInx+723iyTRMaXrZaivUUnns8euq5UFwSBG199s+PeX7nrWsjUczZeE3vVf9BzYu8PUGIti7Y9aOu41IvOpIzhkyJhyaUqhyKLhTcXUje9V/A8cFj+Og9zkGMX1VH6</vt:lpwstr>
  </property>
  <property fmtid="{D5CDD505-2E9C-101B-9397-08002B2CF9AE}" pid="95" name="x1ye=88">
    <vt:lpwstr>+HNyzFJdJkBNvjKy2VghI9+h6QTHwc/kSvmmkQ/sAmDVX75O4sfExN1RM3U65Q7cT3QZzYz45LCI85mQNcAVHm2LDu2Y//wviTCY6T6v8iDeAAy+E//WYT6f7Ysgz9xXM+Hn4nK6xRzyWf/QdGSfuCFqQeq06rSKn3WgGTMu0/CtCH+BqaeiTvv7fFomPG1glYXPtzNaQrSTBMryj08iqwHdxKK/gQlhR4KCpR+xoTK46+qStAxQHDBZfEHJDHD</vt:lpwstr>
  </property>
  <property fmtid="{D5CDD505-2E9C-101B-9397-08002B2CF9AE}" pid="96" name="x1ye=89">
    <vt:lpwstr>qROYZQkDUjWYZyvFiT8XTRB6ItybQg7wBDrbO9fl5xni2y1LvefVxhG7N1JuCrWCIACthB5dhdHJDbcTgzsE09uSWR4QzNCpP9hIQyZXLoIlO01bWubw8fDhZf9drtnYvqS1WclsQ3PSTihAGzXmMw4W6+/OtNe9pXQr/I+McsjsVjp1M4YYHSILYVD5qd+/xY5kQd2AXpDcLXl+nj357lsChDUg8+/cQt5SMgbu/8k2AUb58nwoVfC66LNVweb</vt:lpwstr>
  </property>
  <property fmtid="{D5CDD505-2E9C-101B-9397-08002B2CF9AE}" pid="97" name="x1ye=9">
    <vt:lpwstr>f1zdnOu/d88uVLKufODlE2Ba/YBrwk+3Rcob/DpZ7LCj27BF0OWdv/gB2KGk8ToxQNvrEXh5YeUqMakiGRf6W9Sa38y8sWfXkklRo/55YHP5ykT6kUFiJ5orJScgHkvptUMqf47cVDrWEYSz3TxV0f2uECDaXT82I97+fs8e0GClpVazADHT0CEzHYEciGXxw5OnBa7OzXOqyqFTcVQgA5kPVdxJjjaZvrfkEn/RpOeDBppddP/UXEzURPuaBVG</vt:lpwstr>
  </property>
  <property fmtid="{D5CDD505-2E9C-101B-9397-08002B2CF9AE}" pid="98" name="x1ye=90">
    <vt:lpwstr>qOljuKKG+ziS/8sGdFaGHURHY8YTFthXEUlxdoeYRayQONs2teOT551R++gxtjtdcmTergVK+C4rMcp07kks5mhWMP2cKGM1ULNX9XkfWQLRiAoR5KK3YDVxyK5ohnQ4KlhHbyO3kcktX2ZjQRVS2XPNXs5Ic3RvrRyrtu8vAcZCNrZpJfUbdC9HQlvD5mYcfSjFUnLFp+jtPywjsxWJugzY82AuH++rALauN4lxNqUELMVasj0VGHxzwYE9Biu</vt:lpwstr>
  </property>
  <property fmtid="{D5CDD505-2E9C-101B-9397-08002B2CF9AE}" pid="99" name="x1ye=91">
    <vt:lpwstr>HTcZnKWLqBnPnlFZZ6ydZtq7D8+te5BC0/L+b9epSLOSeG/h9c9Uv747zH69134xqgNXem4kE/fCmSLKA8qguvIWv+BjiRwGArdMX209oZVnyQyhVkid0SAq562Q4ZfTkRY27I+oA4fwRqaPgoni6off15nHj/wuTpQTo/+sYTK7Hxg3LMa9BMYLYKeVuRBSLudw/HV8Bqdf6iGsAlnTRPOk7oC5rsN14kIe25NfTUsMjCLpbnPmqZTLnRnDSku</vt:lpwstr>
  </property>
  <property fmtid="{D5CDD505-2E9C-101B-9397-08002B2CF9AE}" pid="100" name="x1ye=92">
    <vt:lpwstr>UvzfEn0+tj9MKxTZMBt8yJbsgfsrpLL7k1m23N0HGakGKZUwMG2Qu3Ks/D1vPtVhIR9TSZcGiqatU5+vy0OHNE2kmVCuTLzRYAlGUwwXYR01rsPVTEW+aRodwgor2K94D1+VNVdsSRFzduLQwU++FF5X8HErpQiKFy4odyZ6rJ2SxfW/GgGqYzfWi8+fecF95O7q/p9V6hZ5pt4RaZ3HEoS3gTpLKUUW/Ztmm63bIUhLTRDBENImF0wcoLBOIBj</vt:lpwstr>
  </property>
  <property fmtid="{D5CDD505-2E9C-101B-9397-08002B2CF9AE}" pid="101" name="x1ye=93">
    <vt:lpwstr>9hhh0xa7j3yTs+bv4r52QqPRjX0zqeIsObSx+BW0KhfYBOBt3y6N+YV0jj3jCifBTBzFkIinZ7Ny707j1aJeJP35DLwockmG/0iRaAd8Q33BXoOpFlThvru3q4d18pa/xV8bqDc6z4fOaYBesct7AvTwA9FNsCzFGTzh0xfmRfPkJl7LeeOXoClTDe+gHNae3rhhMA37pyQKMN96sHQwhGlf/8I7fLOTeMErACzhES93UA5Ks/W44F/Q4b0sOnW</vt:lpwstr>
  </property>
  <property fmtid="{D5CDD505-2E9C-101B-9397-08002B2CF9AE}" pid="102" name="x1ye=94">
    <vt:lpwstr>CeGZ2D70ruOy4wLTqK/unDhA2Yyx/KsTeCvJn7es1q9hgId0Uamo3lRoSIZ3XH60PLkTBpoBUefAN/18CoaW/E9IBb82Dbfgv6+nyPMEqkYDbbm/VllbIbMFki5Jq9jYu3rEQi46YdZIef/Tq3LCYfBU6Fb9sm43CPwNhuwTMgYRqMqr7iQvT03edNNxc2hUsRE+OPV6ffMry2U7FA7a0DtWVarSwICQLSe4/yZ2gXAliStCRQezxv3JNsNt3bq</vt:lpwstr>
  </property>
  <property fmtid="{D5CDD505-2E9C-101B-9397-08002B2CF9AE}" pid="103" name="x1ye=95">
    <vt:lpwstr>38tIpfZCdDbzmGjH3hBTN1y3Za1Iiw3Bbikm2UprJqvi8bdv0JR5U0yboAwSPYrGT1oxJHz0xBQ2DpZHTxFR/qio1fYSwV1lTnapoSi6mhTW4AfFz+pbZ5f7HtC+uqyXd+fb6dbHS8y42+9Jt81Fo3XLZyv9ptGtuGtVXIxhfOdOHSXdnETzyN6mM03B61oaDb1sH2OBkZjN55ZKlTrZttCI2WXfa182GsdHnXCDDvN7h6gqoqynR/A0Am+WX+F</vt:lpwstr>
  </property>
  <property fmtid="{D5CDD505-2E9C-101B-9397-08002B2CF9AE}" pid="104" name="x1ye=96">
    <vt:lpwstr>DHvfkVARrl0pFY1Jn3JKrYZkzgzziRi6h2T/3xTk5Qftq1x+LMAn0GmQkcsRE+v7I1ZGlE/9SDY/8Qd0AqxvkoNV2aq1c7LSNOEYGt+k9qRZcclieoXbyY0YMHu8bv5VNRthPdJbHZmG8v1NG1UMrxPNAe5CsR/f6LxwlDF1mSV1aQ3hfzCCVUo/h5WRaahXwLTU/Sk7yBC62LA2ioiu9n5XB3pyUMFEr1Flte4T3BxLQw9Wz4RHz7fEpQaKRIc</vt:lpwstr>
  </property>
  <property fmtid="{D5CDD505-2E9C-101B-9397-08002B2CF9AE}" pid="105" name="x1ye=97">
    <vt:lpwstr>deH14J06la3ZglGW/iEhZB5hDzGUQDhSBALRxSh/NwR2i1HfT47j22gdqNhRSwQSBTLKhWhxflimJVrzoMvYBp28Z9VmjrIQ8bMsCDhjroPYT3BBnciQ1J42GlxIfCu71qFOZywVNFLyjBzb0yL2Mq8LLcnKENSb30kGGQ234VeLfO2hX6oGAyioHNACB/C7Ubt9m+wpwUMaU8kDc3XnnP8+HDNjSyEHJlb0fualArDpsFx6ptx9a0k/XoCu1QQ</vt:lpwstr>
  </property>
  <property fmtid="{D5CDD505-2E9C-101B-9397-08002B2CF9AE}" pid="106" name="x1ye=98">
    <vt:lpwstr>i/NXwl6jt3XPRGRGVMdwMzp4x+viAZi2niU/nX7zUtQn9fDUk/Jj0E4EerTC9Lao6+TtiCVkIC6w5y4fu+GCDjaY5FFkO6pdGg94VKxV85NstQnXI2Zn427vzjVaruWfWISLRI+jS96ZUiMdzVawPVCqu3zBjv9lthzX3DoSi0ZHUjPhIqfwnNQvGfOYXsdjp2O5BRXGjbJKSQ/U1qf7TXj8oovY6RjUc5+yfAdoF2KBsBL0fArqJwkKeskQ+kc</vt:lpwstr>
  </property>
  <property fmtid="{D5CDD505-2E9C-101B-9397-08002B2CF9AE}" pid="107" name="x1ye=99">
    <vt:lpwstr>ZTxMeC5FuTO+bil/xmf/LU2D9szvpDU9BAml1TX1tDuT1NwsXteDiz0ObIbE03nY88cUlTOcprjvYz2JVJKAzSHRihybmSjLHM7BsA0ooYgm8GsBPDM0BzXbfMsULhwn9EskND5zi0r1PKRLyzjHvg7rIJPjJCv7Mkjg5f3hk3J2o/sqdr5GZYEawO5I4X3Cf/mfrh3SaNSnx78KRkwa0MUvri993ANfgQ45//l+uLFljKV1o3fJB1QfcvGrpth</vt:lpwstr>
  </property>
  <property fmtid="{D5CDD505-2E9C-101B-9397-08002B2CF9AE}" pid="108" name="ContentTypeId">
    <vt:lpwstr>0x0101002405F5490F68BF47B2C140578E2F0E88</vt:lpwstr>
  </property>
</Properties>
</file>